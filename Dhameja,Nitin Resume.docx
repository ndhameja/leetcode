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2CCD" w14:textId="0880244C" w:rsidR="00D13C37" w:rsidRDefault="00D13C37" w:rsidP="00D13C37">
      <w:pPr>
        <w:pStyle w:val="Title"/>
        <w:tabs>
          <w:tab w:val="left" w:pos="720"/>
          <w:tab w:val="left" w:pos="3600"/>
          <w:tab w:val="left" w:pos="5040"/>
        </w:tabs>
        <w:jc w:val="right"/>
        <w:rPr>
          <w:rFonts w:ascii="Arial" w:hAnsi="Arial" w:cs="Arial"/>
          <w:sz w:val="36"/>
          <w:szCs w:val="36"/>
        </w:rPr>
      </w:pPr>
    </w:p>
    <w:p w14:paraId="181F743D" w14:textId="77777777" w:rsidR="00D13C37" w:rsidRDefault="00D13C37" w:rsidP="00361D69">
      <w:pPr>
        <w:pStyle w:val="Title"/>
        <w:tabs>
          <w:tab w:val="left" w:pos="720"/>
          <w:tab w:val="left" w:pos="3600"/>
          <w:tab w:val="left" w:pos="5040"/>
        </w:tabs>
        <w:jc w:val="left"/>
        <w:rPr>
          <w:rFonts w:ascii="Arial" w:hAnsi="Arial" w:cs="Arial"/>
          <w:sz w:val="36"/>
          <w:szCs w:val="36"/>
        </w:rPr>
      </w:pPr>
    </w:p>
    <w:p w14:paraId="09BB11BE" w14:textId="3BAA1FFF" w:rsidR="00D13C37" w:rsidRDefault="00AC257C" w:rsidP="00D13C37">
      <w:pPr>
        <w:pStyle w:val="Title"/>
        <w:tabs>
          <w:tab w:val="left" w:pos="720"/>
          <w:tab w:val="left" w:pos="3600"/>
          <w:tab w:val="left" w:pos="504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Nitin</w:t>
      </w:r>
      <w:r w:rsidR="00C7571E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Dhameja</w:t>
      </w:r>
    </w:p>
    <w:p w14:paraId="68A467BC" w14:textId="42D60522" w:rsidR="00D13C37" w:rsidRPr="00396379" w:rsidRDefault="00000000" w:rsidP="0001420F">
      <w:pPr>
        <w:suppressAutoHyphens w:val="0"/>
        <w:ind w:left="720"/>
        <w:rPr>
          <w:sz w:val="24"/>
          <w:szCs w:val="24"/>
          <w:lang w:eastAsia="en-US"/>
        </w:rPr>
      </w:pPr>
      <w:hyperlink r:id="rId7" w:history="1">
        <w:r w:rsidR="0001420F" w:rsidRPr="009C6C21">
          <w:rPr>
            <w:rStyle w:val="Hyperlink"/>
            <w:rFonts w:ascii="Helvetica Neue" w:hAnsi="Helvetica Neue"/>
            <w:sz w:val="24"/>
            <w:szCs w:val="24"/>
            <w:bdr w:val="none" w:sz="0" w:space="0" w:color="auto" w:frame="1"/>
            <w:shd w:val="clear" w:color="auto" w:fill="FFFFFF"/>
            <w:lang w:eastAsia="en-US"/>
          </w:rPr>
          <w:t>www.linkedin.com/in/nitindhameja</w:t>
        </w:r>
      </w:hyperlink>
      <w:r w:rsidR="0001420F">
        <w:rPr>
          <w:rFonts w:ascii="Arial" w:hAnsi="Arial"/>
          <w:sz w:val="20"/>
        </w:rPr>
        <w:t xml:space="preserve"> |</w:t>
      </w:r>
      <w:r w:rsidR="007A7D7D" w:rsidRPr="009537F9">
        <w:rPr>
          <w:rFonts w:ascii="Arial" w:hAnsi="Arial" w:cs="Arial"/>
          <w:sz w:val="20"/>
        </w:rPr>
        <w:t xml:space="preserve"> </w:t>
      </w:r>
      <w:r w:rsidR="00C47147">
        <w:rPr>
          <w:rFonts w:ascii="Arial" w:hAnsi="Arial" w:cs="Arial"/>
          <w:sz w:val="20"/>
        </w:rPr>
        <w:t>551</w:t>
      </w:r>
      <w:r w:rsidR="00C7571E" w:rsidRPr="009537F9">
        <w:rPr>
          <w:rFonts w:ascii="Arial" w:hAnsi="Arial" w:cs="Arial"/>
          <w:sz w:val="20"/>
        </w:rPr>
        <w:t>-6</w:t>
      </w:r>
      <w:r w:rsidR="00C47147">
        <w:rPr>
          <w:rFonts w:ascii="Arial" w:hAnsi="Arial" w:cs="Arial"/>
          <w:sz w:val="20"/>
        </w:rPr>
        <w:t>89</w:t>
      </w:r>
      <w:r w:rsidR="00C7571E" w:rsidRPr="009537F9">
        <w:rPr>
          <w:rFonts w:ascii="Arial" w:hAnsi="Arial" w:cs="Arial"/>
          <w:sz w:val="20"/>
        </w:rPr>
        <w:t>-</w:t>
      </w:r>
      <w:r w:rsidR="00C47147">
        <w:rPr>
          <w:rFonts w:ascii="Arial" w:hAnsi="Arial" w:cs="Arial"/>
          <w:sz w:val="20"/>
        </w:rPr>
        <w:t>5730</w:t>
      </w:r>
      <w:r w:rsidR="00D13C37" w:rsidRPr="009537F9">
        <w:rPr>
          <w:rFonts w:ascii="Arial" w:hAnsi="Arial" w:cs="Arial"/>
          <w:sz w:val="20"/>
        </w:rPr>
        <w:t xml:space="preserve"> </w:t>
      </w:r>
      <w:r w:rsidR="0001420F">
        <w:rPr>
          <w:rFonts w:ascii="Arial" w:hAnsi="Arial"/>
          <w:sz w:val="20"/>
        </w:rPr>
        <w:t>|</w:t>
      </w:r>
      <w:r w:rsidR="00D13C37" w:rsidRPr="009537F9">
        <w:rPr>
          <w:rFonts w:ascii="Arial" w:hAnsi="Arial" w:cs="Arial"/>
          <w:sz w:val="20"/>
        </w:rPr>
        <w:t xml:space="preserve"> </w:t>
      </w:r>
      <w:hyperlink r:id="rId8" w:history="1">
        <w:r w:rsidR="0001420F" w:rsidRPr="009C6C21">
          <w:rPr>
            <w:rStyle w:val="Hyperlink"/>
            <w:rFonts w:ascii="Arial" w:hAnsi="Arial" w:cs="Arial"/>
            <w:sz w:val="20"/>
          </w:rPr>
          <w:t>nitin.dhameja@gmail.com</w:t>
        </w:r>
      </w:hyperlink>
      <w:r w:rsidR="0001420F">
        <w:rPr>
          <w:rFonts w:ascii="Arial" w:hAnsi="Arial" w:cs="Arial"/>
          <w:sz w:val="20"/>
        </w:rPr>
        <w:t xml:space="preserve"> | San Ramon-CA</w:t>
      </w:r>
    </w:p>
    <w:p w14:paraId="062C7C9B" w14:textId="77777777" w:rsidR="00D13C37" w:rsidRDefault="00D13C37" w:rsidP="00D13C37">
      <w:pPr>
        <w:pBdr>
          <w:top w:val="single" w:sz="4" w:space="0" w:color="000000"/>
        </w:pBdr>
        <w:tabs>
          <w:tab w:val="left" w:pos="720"/>
          <w:tab w:val="left" w:pos="5040"/>
        </w:tabs>
        <w:rPr>
          <w:rFonts w:ascii="Arial" w:hAnsi="Arial" w:cs="Arial"/>
          <w:sz w:val="20"/>
        </w:rPr>
      </w:pPr>
    </w:p>
    <w:p w14:paraId="3F5B0A3B" w14:textId="0EB314E5" w:rsidR="00576816" w:rsidRPr="00AC257C" w:rsidRDefault="00576816" w:rsidP="00AC257C">
      <w:pPr>
        <w:pStyle w:val="Date"/>
        <w:tabs>
          <w:tab w:val="left" w:pos="720"/>
          <w:tab w:val="left" w:pos="5040"/>
        </w:tabs>
        <w:spacing w:before="0"/>
        <w:ind w:hanging="180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CAREER SUMMARY</w:t>
      </w:r>
    </w:p>
    <w:p w14:paraId="4B8D9186" w14:textId="77777777" w:rsidR="005C41CF" w:rsidRPr="005C41CF" w:rsidRDefault="005C41CF" w:rsidP="00891502">
      <w:pPr>
        <w:pStyle w:val="ListParagraph"/>
        <w:numPr>
          <w:ilvl w:val="0"/>
          <w:numId w:val="11"/>
        </w:numPr>
        <w:suppressAutoHyphens w:val="0"/>
        <w:rPr>
          <w:rFonts w:ascii="Arial" w:hAnsi="Arial"/>
          <w:sz w:val="20"/>
          <w:lang w:eastAsia="en-US"/>
        </w:rPr>
      </w:pPr>
      <w:r w:rsidRPr="005C41CF">
        <w:rPr>
          <w:rFonts w:ascii="Arial" w:hAnsi="Arial" w:cs="Arial"/>
          <w:sz w:val="20"/>
        </w:rPr>
        <w:t>Software Engineer leader having 15 + years of design and development experience with Investment &amp; Retail Banking, Residential Mortgage domains</w:t>
      </w:r>
    </w:p>
    <w:p w14:paraId="1B5B38E8" w14:textId="387F8BF6" w:rsidR="00891502" w:rsidRPr="009A56D0" w:rsidRDefault="00891502" w:rsidP="00891502">
      <w:pPr>
        <w:pStyle w:val="ListParagraph"/>
        <w:numPr>
          <w:ilvl w:val="0"/>
          <w:numId w:val="11"/>
        </w:numPr>
        <w:suppressAutoHyphens w:val="0"/>
        <w:rPr>
          <w:rFonts w:ascii="Arial" w:hAnsi="Arial"/>
          <w:sz w:val="20"/>
          <w:lang w:eastAsia="en-US"/>
        </w:rPr>
      </w:pPr>
      <w:r w:rsidRPr="003B5540">
        <w:rPr>
          <w:rFonts w:ascii="Arial" w:hAnsi="Arial"/>
          <w:sz w:val="20"/>
          <w:bdr w:val="none" w:sz="0" w:space="0" w:color="auto" w:frame="1"/>
          <w:shd w:val="clear" w:color="auto" w:fill="FFFFFF"/>
          <w:lang w:eastAsia="en-US"/>
        </w:rPr>
        <w:t xml:space="preserve">Experienced </w:t>
      </w:r>
      <w:r w:rsidR="00E03CD0" w:rsidRPr="00E03CD0">
        <w:rPr>
          <w:rFonts w:ascii="Arial" w:hAnsi="Arial"/>
          <w:sz w:val="20"/>
          <w:bdr w:val="none" w:sz="0" w:space="0" w:color="auto" w:frame="1"/>
          <w:shd w:val="clear" w:color="auto" w:fill="FFFFFF"/>
          <w:lang w:eastAsia="en-US"/>
        </w:rPr>
        <w:t>in architecting microservices platform and building event-driven applications</w:t>
      </w:r>
      <w:r w:rsidR="003C590E">
        <w:rPr>
          <w:rFonts w:ascii="Arial" w:hAnsi="Arial"/>
          <w:sz w:val="20"/>
          <w:bdr w:val="none" w:sz="0" w:space="0" w:color="auto" w:frame="1"/>
          <w:shd w:val="clear" w:color="auto" w:fill="FFFFFF"/>
          <w:lang w:eastAsia="en-US"/>
        </w:rPr>
        <w:t>.</w:t>
      </w:r>
    </w:p>
    <w:p w14:paraId="10291FE1" w14:textId="2C2E5636" w:rsidR="009A56D0" w:rsidRPr="003B5540" w:rsidRDefault="009A56D0" w:rsidP="00891502">
      <w:pPr>
        <w:pStyle w:val="ListParagraph"/>
        <w:numPr>
          <w:ilvl w:val="0"/>
          <w:numId w:val="11"/>
        </w:numPr>
        <w:suppressAutoHyphens w:val="0"/>
        <w:rPr>
          <w:rFonts w:ascii="Arial" w:hAnsi="Arial"/>
          <w:sz w:val="20"/>
          <w:lang w:eastAsia="en-US"/>
        </w:rPr>
      </w:pPr>
      <w:r w:rsidRPr="009A56D0">
        <w:rPr>
          <w:rFonts w:ascii="Arial" w:hAnsi="Arial"/>
          <w:sz w:val="20"/>
          <w:lang w:eastAsia="en-US"/>
        </w:rPr>
        <w:t>Designed and implemented components for loan origination systems, deployed dynamically scalable, available, fault-tolerant, and reliable applications on the Cloud</w:t>
      </w:r>
    </w:p>
    <w:p w14:paraId="29704319" w14:textId="1ADAFF89" w:rsidR="00736D36" w:rsidRDefault="00736D36" w:rsidP="00235B7B">
      <w:pPr>
        <w:numPr>
          <w:ilvl w:val="0"/>
          <w:numId w:val="11"/>
        </w:numPr>
        <w:rPr>
          <w:rFonts w:ascii="Arial" w:hAnsi="Arial" w:cs="Arial"/>
          <w:sz w:val="20"/>
        </w:rPr>
      </w:pPr>
      <w:bookmarkStart w:id="0" w:name="OLE_LINK23"/>
      <w:bookmarkStart w:id="1" w:name="OLE_LINK28"/>
      <w:r w:rsidRPr="00736D36">
        <w:rPr>
          <w:rFonts w:ascii="Arial" w:hAnsi="Arial" w:cs="Arial"/>
          <w:sz w:val="20"/>
        </w:rPr>
        <w:t xml:space="preserve">Hands-on leader with strong technical expertise in building distributed cloud applications on Java EE, Spring Boot, RESTful microservices, Python, AWS Services, NoSQL, Groovy, Workflow, and </w:t>
      </w:r>
      <w:r w:rsidR="00212CA3" w:rsidRPr="00736D36">
        <w:rPr>
          <w:rFonts w:ascii="Arial" w:hAnsi="Arial" w:cs="Arial"/>
          <w:sz w:val="20"/>
        </w:rPr>
        <w:t>Open-Source</w:t>
      </w:r>
      <w:r w:rsidRPr="00736D36">
        <w:rPr>
          <w:rFonts w:ascii="Arial" w:hAnsi="Arial" w:cs="Arial"/>
          <w:sz w:val="20"/>
        </w:rPr>
        <w:t xml:space="preserve"> technologies.</w:t>
      </w:r>
    </w:p>
    <w:bookmarkEnd w:id="0"/>
    <w:bookmarkEnd w:id="1"/>
    <w:p w14:paraId="6925CF2E" w14:textId="07B64B4B" w:rsidR="00250AFE" w:rsidRDefault="00250AFE" w:rsidP="004B7E11">
      <w:pPr>
        <w:numPr>
          <w:ilvl w:val="0"/>
          <w:numId w:val="11"/>
        </w:numPr>
        <w:rPr>
          <w:rFonts w:ascii="Arial" w:hAnsi="Arial" w:cs="Arial"/>
          <w:sz w:val="20"/>
        </w:rPr>
      </w:pPr>
      <w:r w:rsidRPr="00250AFE">
        <w:rPr>
          <w:rFonts w:ascii="Arial" w:hAnsi="Arial" w:cs="Arial"/>
          <w:sz w:val="20"/>
        </w:rPr>
        <w:t>Influential in embracing “You build it, you own it!” within engineering teams and instrumental in achieving customer success with high product quality, scalability, performance, reliability and observability.</w:t>
      </w:r>
    </w:p>
    <w:p w14:paraId="777335B7" w14:textId="15400B46" w:rsidR="00DE3469" w:rsidRDefault="00040B78" w:rsidP="004B7E11">
      <w:pPr>
        <w:numPr>
          <w:ilvl w:val="0"/>
          <w:numId w:val="11"/>
        </w:numPr>
        <w:rPr>
          <w:rFonts w:ascii="Arial" w:hAnsi="Arial" w:cs="Arial"/>
          <w:sz w:val="20"/>
        </w:rPr>
      </w:pPr>
      <w:r w:rsidRPr="00040B78">
        <w:rPr>
          <w:rFonts w:ascii="Arial" w:hAnsi="Arial" w:cs="Arial"/>
          <w:sz w:val="20"/>
        </w:rPr>
        <w:t>Lead by example with proven track record of building customer-focused products from concept through launch.</w:t>
      </w:r>
    </w:p>
    <w:p w14:paraId="7C83035B" w14:textId="6B9E6FE9" w:rsidR="00117E51" w:rsidRPr="00990738" w:rsidRDefault="00040B78" w:rsidP="00990738">
      <w:pPr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Lead</w:t>
      </w:r>
      <w:r w:rsidRPr="00040B78">
        <w:rPr>
          <w:rFonts w:ascii="Arial" w:hAnsi="Arial" w:cs="Arial"/>
          <w:sz w:val="20"/>
        </w:rPr>
        <w:t xml:space="preserve"> high performing teams and led new product developments with fast time to market.</w:t>
      </w:r>
      <w:r w:rsidR="00117E51">
        <w:t xml:space="preserve"> </w:t>
      </w:r>
    </w:p>
    <w:p w14:paraId="5B136EED" w14:textId="77777777" w:rsidR="00117E51" w:rsidRPr="003B5540" w:rsidRDefault="00117E51" w:rsidP="006F3849">
      <w:pPr>
        <w:ind w:left="720"/>
        <w:rPr>
          <w:rFonts w:ascii="Arial" w:hAnsi="Arial" w:cs="Arial"/>
          <w:sz w:val="20"/>
        </w:rPr>
      </w:pPr>
    </w:p>
    <w:p w14:paraId="220E16BF" w14:textId="77777777" w:rsidR="00334CE0" w:rsidRDefault="00334CE0" w:rsidP="00E94FEF">
      <w:pPr>
        <w:pStyle w:val="Date"/>
        <w:tabs>
          <w:tab w:val="left" w:pos="720"/>
          <w:tab w:val="left" w:pos="5040"/>
        </w:tabs>
        <w:spacing w:before="0"/>
        <w:rPr>
          <w:rFonts w:ascii="Arial" w:hAnsi="Arial" w:cs="Arial"/>
          <w:b/>
          <w:sz w:val="20"/>
        </w:rPr>
      </w:pPr>
    </w:p>
    <w:p w14:paraId="118B6699" w14:textId="77777777" w:rsidR="00D13C37" w:rsidRDefault="00D13C37" w:rsidP="00D13C37">
      <w:pPr>
        <w:pStyle w:val="Date"/>
        <w:tabs>
          <w:tab w:val="left" w:pos="720"/>
          <w:tab w:val="left" w:pos="5040"/>
        </w:tabs>
        <w:spacing w:before="0"/>
        <w:ind w:left="-180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  <w:u w:val="single"/>
        </w:rPr>
        <w:t>EDUCATION</w:t>
      </w:r>
    </w:p>
    <w:p w14:paraId="2BEBA8D7" w14:textId="77777777" w:rsidR="00D13C37" w:rsidRDefault="00D13C37" w:rsidP="00D13C37">
      <w:pPr>
        <w:pStyle w:val="Date"/>
        <w:tabs>
          <w:tab w:val="left" w:pos="720"/>
          <w:tab w:val="left" w:pos="5040"/>
        </w:tabs>
        <w:spacing w:before="0"/>
        <w:rPr>
          <w:rFonts w:ascii="Arial" w:hAnsi="Arial" w:cs="Arial"/>
          <w:b/>
          <w:sz w:val="20"/>
          <w:u w:val="single"/>
        </w:rPr>
      </w:pPr>
    </w:p>
    <w:p w14:paraId="4E721856" w14:textId="2AA0CF22" w:rsidR="00D13C37" w:rsidRPr="003A29D0" w:rsidRDefault="00891502" w:rsidP="00B83B0E">
      <w:pPr>
        <w:rPr>
          <w:rStyle w:val="School"/>
          <w:rFonts w:ascii="Arial" w:hAnsi="Arial" w:cs="Arial"/>
          <w:b w:val="0"/>
          <w:caps w:val="0"/>
          <w:sz w:val="20"/>
        </w:rPr>
      </w:pPr>
      <w:r w:rsidRPr="003B5540">
        <w:rPr>
          <w:rFonts w:ascii="Arial" w:hAnsi="Arial" w:cs="Arial"/>
          <w:b/>
          <w:sz w:val="20"/>
        </w:rPr>
        <w:t>Master of Computer Applications</w:t>
      </w:r>
      <w:r w:rsidRPr="003B5540">
        <w:rPr>
          <w:rFonts w:ascii="Arial" w:hAnsi="Arial" w:cs="Arial"/>
          <w:sz w:val="20"/>
        </w:rPr>
        <w:t xml:space="preserve"> </w:t>
      </w:r>
      <w:r w:rsidR="003B5540" w:rsidRPr="003B5540">
        <w:rPr>
          <w:rFonts w:ascii="Arial" w:hAnsi="Arial" w:cs="Arial"/>
          <w:sz w:val="20"/>
        </w:rPr>
        <w:t>–</w:t>
      </w:r>
      <w:r w:rsidRPr="003B5540">
        <w:rPr>
          <w:rFonts w:ascii="Arial" w:hAnsi="Arial" w:cs="Arial"/>
          <w:sz w:val="20"/>
        </w:rPr>
        <w:t xml:space="preserve"> 2005</w:t>
      </w:r>
      <w:r w:rsidR="003B5540" w:rsidRPr="003B5540">
        <w:rPr>
          <w:rFonts w:ascii="Arial" w:hAnsi="Arial" w:cs="Arial"/>
          <w:sz w:val="20"/>
        </w:rPr>
        <w:t xml:space="preserve">, </w:t>
      </w:r>
      <w:r w:rsidR="000E4E78">
        <w:rPr>
          <w:rFonts w:ascii="Arial" w:hAnsi="Arial"/>
          <w:sz w:val="20"/>
        </w:rPr>
        <w:t>MS</w:t>
      </w:r>
      <w:r w:rsidR="00C7571E" w:rsidRPr="003B5540">
        <w:rPr>
          <w:rFonts w:ascii="Arial" w:hAnsi="Arial"/>
          <w:sz w:val="20"/>
        </w:rPr>
        <w:t xml:space="preserve"> University</w:t>
      </w:r>
      <w:r w:rsidR="008877ED" w:rsidRPr="003B5540">
        <w:rPr>
          <w:rFonts w:ascii="Arial" w:hAnsi="Arial" w:cs="Arial"/>
          <w:sz w:val="20"/>
        </w:rPr>
        <w:t>, India</w:t>
      </w:r>
      <w:r w:rsidR="00D13C37" w:rsidRPr="003B5540">
        <w:rPr>
          <w:rStyle w:val="School"/>
          <w:rFonts w:ascii="Arial" w:hAnsi="Arial" w:cs="Arial"/>
          <w:b w:val="0"/>
          <w:sz w:val="20"/>
        </w:rPr>
        <w:t xml:space="preserve"> </w:t>
      </w:r>
    </w:p>
    <w:p w14:paraId="5831ED6F" w14:textId="15AE0BC0" w:rsidR="00BA7819" w:rsidRPr="00116339" w:rsidRDefault="00BA7819" w:rsidP="00BA7819">
      <w:pPr>
        <w:rPr>
          <w:rFonts w:ascii="Arial" w:hAnsi="Arial" w:cs="Arial"/>
          <w:sz w:val="20"/>
        </w:rPr>
      </w:pPr>
      <w:r w:rsidRPr="00BA7819">
        <w:rPr>
          <w:rFonts w:ascii="Arial" w:hAnsi="Arial" w:cs="Arial"/>
          <w:b/>
          <w:sz w:val="20"/>
        </w:rPr>
        <w:t>Bachelor of Commerce</w:t>
      </w:r>
      <w:r>
        <w:rPr>
          <w:rFonts w:ascii="Arial" w:hAnsi="Arial" w:cs="Arial"/>
          <w:sz w:val="20"/>
        </w:rPr>
        <w:t xml:space="preserve"> - 2002</w:t>
      </w:r>
      <w:r w:rsidRPr="00116339">
        <w:rPr>
          <w:rFonts w:ascii="Arial" w:hAnsi="Arial" w:cs="Arial"/>
          <w:sz w:val="20"/>
        </w:rPr>
        <w:t xml:space="preserve"> Delhi University</w:t>
      </w:r>
      <w:r>
        <w:rPr>
          <w:rFonts w:ascii="Arial" w:hAnsi="Arial" w:cs="Arial"/>
          <w:sz w:val="20"/>
        </w:rPr>
        <w:t>, India</w:t>
      </w:r>
    </w:p>
    <w:p w14:paraId="0A1C89D7" w14:textId="77777777" w:rsidR="00D13C37" w:rsidRDefault="00D13C37" w:rsidP="00D13C37">
      <w:pPr>
        <w:pStyle w:val="SectionHeading"/>
        <w:tabs>
          <w:tab w:val="left" w:pos="720"/>
          <w:tab w:val="left" w:pos="5040"/>
        </w:tabs>
        <w:spacing w:before="0"/>
        <w:ind w:left="-180"/>
        <w:rPr>
          <w:rFonts w:ascii="Arial" w:hAnsi="Arial" w:cs="Arial"/>
          <w:sz w:val="20"/>
        </w:rPr>
      </w:pPr>
    </w:p>
    <w:p w14:paraId="03E0B47B" w14:textId="39393619" w:rsidR="00D13C37" w:rsidRDefault="00E93493" w:rsidP="00D13C37">
      <w:pPr>
        <w:pStyle w:val="SectionHeading"/>
        <w:tabs>
          <w:tab w:val="left" w:pos="720"/>
          <w:tab w:val="left" w:pos="5040"/>
        </w:tabs>
        <w:spacing w:before="0"/>
        <w:ind w:left="-180"/>
        <w:rPr>
          <w:rFonts w:ascii="Arial" w:hAnsi="Arial" w:cs="Arial"/>
          <w:sz w:val="20"/>
          <w:u w:val="single"/>
        </w:rPr>
      </w:pPr>
      <w:r w:rsidRPr="00E93493">
        <w:rPr>
          <w:rFonts w:ascii="Arial" w:hAnsi="Arial" w:cs="Arial"/>
          <w:sz w:val="20"/>
        </w:rPr>
        <w:t xml:space="preserve"> </w:t>
      </w:r>
      <w:r w:rsidRPr="00E93493">
        <w:rPr>
          <w:rFonts w:ascii="Arial" w:hAnsi="Arial" w:cs="Arial"/>
          <w:sz w:val="20"/>
          <w:u w:val="single"/>
        </w:rPr>
        <w:t xml:space="preserve">Technical </w:t>
      </w:r>
      <w:r>
        <w:rPr>
          <w:rFonts w:ascii="Arial" w:hAnsi="Arial" w:cs="Arial"/>
          <w:sz w:val="20"/>
          <w:u w:val="single"/>
        </w:rPr>
        <w:t>Skill Set</w:t>
      </w:r>
    </w:p>
    <w:p w14:paraId="5E788F13" w14:textId="77777777" w:rsidR="00D13C37" w:rsidRDefault="00D13C37" w:rsidP="00D13C37">
      <w:pPr>
        <w:pStyle w:val="SectionHeading"/>
        <w:tabs>
          <w:tab w:val="left" w:pos="720"/>
          <w:tab w:val="left" w:pos="5040"/>
        </w:tabs>
        <w:spacing w:before="0"/>
        <w:ind w:left="-180"/>
        <w:rPr>
          <w:rFonts w:ascii="Arial" w:hAnsi="Arial" w:cs="Arial"/>
          <w:sz w:val="20"/>
          <w:u w:val="single"/>
        </w:rPr>
      </w:pPr>
    </w:p>
    <w:p w14:paraId="5215B52D" w14:textId="212C56B5" w:rsidR="00D13C37" w:rsidRDefault="00D13C37" w:rsidP="00D13C37">
      <w:pPr>
        <w:pStyle w:val="Achievement"/>
        <w:numPr>
          <w:ilvl w:val="0"/>
          <w:numId w:val="0"/>
        </w:numPr>
        <w:tabs>
          <w:tab w:val="left" w:pos="720"/>
          <w:tab w:val="left" w:pos="5040"/>
        </w:tabs>
        <w:rPr>
          <w:rFonts w:cs="Arial"/>
        </w:rPr>
      </w:pPr>
      <w:r>
        <w:rPr>
          <w:rFonts w:cs="Arial"/>
          <w:b/>
        </w:rPr>
        <w:t xml:space="preserve"> </w:t>
      </w:r>
      <w:bookmarkStart w:id="2" w:name="OLE_LINK26"/>
      <w:bookmarkStart w:id="3" w:name="OLE_LINK27"/>
      <w:r>
        <w:rPr>
          <w:rFonts w:cs="Arial"/>
          <w:b/>
        </w:rPr>
        <w:t xml:space="preserve">Programming Languages:  </w:t>
      </w:r>
      <w:bookmarkStart w:id="4" w:name="OLE_LINK13"/>
      <w:bookmarkStart w:id="5" w:name="OLE_LINK14"/>
      <w:r w:rsidR="00E94FEF">
        <w:rPr>
          <w:rFonts w:cs="Arial"/>
        </w:rPr>
        <w:t>Java</w:t>
      </w:r>
      <w:r w:rsidR="00645846">
        <w:rPr>
          <w:rFonts w:cs="Arial"/>
        </w:rPr>
        <w:t>, J2EE</w:t>
      </w:r>
      <w:r w:rsidR="00E94FEF">
        <w:rPr>
          <w:rFonts w:cs="Arial"/>
        </w:rPr>
        <w:t>,</w:t>
      </w:r>
      <w:r w:rsidR="00523368">
        <w:rPr>
          <w:rFonts w:cs="Arial"/>
        </w:rPr>
        <w:t xml:space="preserve"> C#,</w:t>
      </w:r>
      <w:r w:rsidR="00E94FEF">
        <w:rPr>
          <w:rFonts w:cs="Arial"/>
        </w:rPr>
        <w:t xml:space="preserve"> Spring Boot, </w:t>
      </w:r>
      <w:r w:rsidR="00523368">
        <w:rPr>
          <w:rFonts w:cs="Arial"/>
        </w:rPr>
        <w:t>.</w:t>
      </w:r>
      <w:r w:rsidR="00270AB1">
        <w:rPr>
          <w:rFonts w:cs="Arial"/>
        </w:rPr>
        <w:t>Net Core</w:t>
      </w:r>
      <w:r w:rsidR="00C66761">
        <w:rPr>
          <w:rFonts w:cs="Arial"/>
        </w:rPr>
        <w:t>,</w:t>
      </w:r>
      <w:r w:rsidR="00282BB8">
        <w:rPr>
          <w:rFonts w:cs="Arial"/>
        </w:rPr>
        <w:t xml:space="preserve"> </w:t>
      </w:r>
      <w:r w:rsidR="00587B6F">
        <w:rPr>
          <w:rFonts w:cs="Arial"/>
        </w:rPr>
        <w:t>Groovy,</w:t>
      </w:r>
      <w:r w:rsidR="00FC011E">
        <w:rPr>
          <w:rFonts w:cs="Arial"/>
        </w:rPr>
        <w:t xml:space="preserve"> Shell script</w:t>
      </w:r>
      <w:r w:rsidR="008C049A">
        <w:rPr>
          <w:rFonts w:cs="Arial"/>
        </w:rPr>
        <w:t>, Hibernate</w:t>
      </w:r>
    </w:p>
    <w:bookmarkEnd w:id="4"/>
    <w:bookmarkEnd w:id="5"/>
    <w:p w14:paraId="25D4610E" w14:textId="4AF00570" w:rsidR="00334CE0" w:rsidRPr="00191D54" w:rsidRDefault="00334CE0" w:rsidP="00D13C37">
      <w:pPr>
        <w:pStyle w:val="Achievement"/>
        <w:numPr>
          <w:ilvl w:val="0"/>
          <w:numId w:val="0"/>
        </w:numPr>
        <w:tabs>
          <w:tab w:val="left" w:pos="720"/>
          <w:tab w:val="left" w:pos="5040"/>
        </w:tabs>
        <w:rPr>
          <w:rFonts w:cs="Arial"/>
        </w:rPr>
      </w:pPr>
      <w:r>
        <w:rPr>
          <w:rFonts w:cs="Arial"/>
          <w:b/>
        </w:rPr>
        <w:t xml:space="preserve"> </w:t>
      </w:r>
      <w:r w:rsidRPr="00334CE0">
        <w:rPr>
          <w:rFonts w:cs="Arial"/>
          <w:b/>
        </w:rPr>
        <w:t>Cloud Computing</w:t>
      </w:r>
      <w:r>
        <w:rPr>
          <w:rFonts w:cs="Arial"/>
          <w:b/>
        </w:rPr>
        <w:t xml:space="preserve">: </w:t>
      </w:r>
      <w:bookmarkStart w:id="6" w:name="OLE_LINK17"/>
      <w:bookmarkStart w:id="7" w:name="OLE_LINK18"/>
      <w:r w:rsidR="00F34F57">
        <w:rPr>
          <w:rFonts w:cs="Arial"/>
          <w:b/>
        </w:rPr>
        <w:t xml:space="preserve">  </w:t>
      </w:r>
      <w:r w:rsidR="00CA5386" w:rsidRPr="00CA5386">
        <w:rPr>
          <w:rFonts w:cs="Arial"/>
        </w:rPr>
        <w:t xml:space="preserve">AWS </w:t>
      </w:r>
      <w:r w:rsidR="00191D54">
        <w:rPr>
          <w:rFonts w:cs="Arial"/>
        </w:rPr>
        <w:t>Cloud Formation</w:t>
      </w:r>
      <w:r w:rsidR="00426EDF">
        <w:rPr>
          <w:rFonts w:cs="Arial"/>
        </w:rPr>
        <w:t>, Terraform</w:t>
      </w:r>
      <w:r w:rsidR="00C34C0E">
        <w:rPr>
          <w:rFonts w:cs="Arial"/>
        </w:rPr>
        <w:t>,</w:t>
      </w:r>
      <w:r w:rsidR="00F34F57">
        <w:rPr>
          <w:rFonts w:cs="Arial"/>
        </w:rPr>
        <w:t xml:space="preserve"> VPC, EC2, ELB</w:t>
      </w:r>
      <w:r w:rsidR="00D14FA3">
        <w:rPr>
          <w:rFonts w:cs="Arial"/>
        </w:rPr>
        <w:t xml:space="preserve"> </w:t>
      </w:r>
      <w:r w:rsidR="00C34C0E">
        <w:rPr>
          <w:rFonts w:cs="Arial"/>
        </w:rPr>
        <w:t>ECS</w:t>
      </w:r>
      <w:r w:rsidR="00F12C09">
        <w:rPr>
          <w:rFonts w:cs="Arial"/>
        </w:rPr>
        <w:t>,</w:t>
      </w:r>
      <w:r w:rsidR="00460316">
        <w:rPr>
          <w:rFonts w:cs="Arial"/>
        </w:rPr>
        <w:t xml:space="preserve"> S3,</w:t>
      </w:r>
      <w:r w:rsidR="00B26DF3">
        <w:rPr>
          <w:rFonts w:cs="Arial"/>
        </w:rPr>
        <w:t xml:space="preserve"> </w:t>
      </w:r>
      <w:r w:rsidR="00270AB1">
        <w:rPr>
          <w:rFonts w:cs="Arial"/>
        </w:rPr>
        <w:t>Lambda, IAM</w:t>
      </w:r>
      <w:r w:rsidR="005717AF">
        <w:rPr>
          <w:rFonts w:cs="Arial"/>
        </w:rPr>
        <w:t xml:space="preserve">, </w:t>
      </w:r>
      <w:bookmarkEnd w:id="6"/>
      <w:bookmarkEnd w:id="7"/>
      <w:r w:rsidR="000E78C1">
        <w:rPr>
          <w:rFonts w:cs="Arial"/>
        </w:rPr>
        <w:br/>
        <w:t xml:space="preserve">                                                  </w:t>
      </w:r>
      <w:bookmarkStart w:id="8" w:name="OLE_LINK19"/>
      <w:bookmarkStart w:id="9" w:name="OLE_LINK20"/>
      <w:r w:rsidR="00851252">
        <w:rPr>
          <w:rFonts w:cs="Arial"/>
        </w:rPr>
        <w:t>Kafka</w:t>
      </w:r>
      <w:r w:rsidR="00426EDF">
        <w:rPr>
          <w:rFonts w:cs="Arial"/>
        </w:rPr>
        <w:t>, CloudWatch, Redis</w:t>
      </w:r>
      <w:r w:rsidR="00D14FA3">
        <w:rPr>
          <w:rFonts w:cs="Arial"/>
        </w:rPr>
        <w:t>,</w:t>
      </w:r>
      <w:r w:rsidR="00D14FA3" w:rsidRPr="00D14FA3">
        <w:rPr>
          <w:rFonts w:cs="Arial"/>
        </w:rPr>
        <w:t xml:space="preserve"> </w:t>
      </w:r>
      <w:r w:rsidR="00D14FA3">
        <w:rPr>
          <w:rFonts w:cs="Arial"/>
        </w:rPr>
        <w:t>Jenkins, Artifactory, Docker</w:t>
      </w:r>
      <w:r w:rsidR="00F34F57">
        <w:rPr>
          <w:rFonts w:cs="Arial"/>
        </w:rPr>
        <w:t>,</w:t>
      </w:r>
      <w:r w:rsidR="00BA34E1">
        <w:rPr>
          <w:rFonts w:cs="Arial"/>
        </w:rPr>
        <w:t xml:space="preserve"> </w:t>
      </w:r>
      <w:r w:rsidR="00F34F57">
        <w:rPr>
          <w:rFonts w:cs="Arial"/>
        </w:rPr>
        <w:t>API</w:t>
      </w:r>
      <w:r w:rsidR="00E024E0">
        <w:rPr>
          <w:rFonts w:cs="Arial"/>
        </w:rPr>
        <w:t xml:space="preserve"> </w:t>
      </w:r>
      <w:r w:rsidR="00F34F57">
        <w:rPr>
          <w:rFonts w:cs="Arial"/>
        </w:rPr>
        <w:t>Gateway,</w:t>
      </w:r>
      <w:r w:rsidR="00E024E0">
        <w:rPr>
          <w:rFonts w:cs="Arial"/>
        </w:rPr>
        <w:t xml:space="preserve"> Step functions</w:t>
      </w:r>
      <w:r w:rsidR="00A12576">
        <w:rPr>
          <w:rFonts w:cs="Arial"/>
        </w:rPr>
        <w:t>.</w:t>
      </w:r>
      <w:bookmarkEnd w:id="8"/>
      <w:bookmarkEnd w:id="9"/>
    </w:p>
    <w:p w14:paraId="6D09DB26" w14:textId="60070E83" w:rsidR="00270AB1" w:rsidRPr="009F21DA" w:rsidRDefault="00D13C37" w:rsidP="00270AB1">
      <w:pPr>
        <w:pStyle w:val="Achievement"/>
        <w:numPr>
          <w:ilvl w:val="0"/>
          <w:numId w:val="0"/>
        </w:numPr>
        <w:tabs>
          <w:tab w:val="left" w:pos="720"/>
          <w:tab w:val="left" w:pos="5040"/>
        </w:tabs>
        <w:ind w:left="60"/>
        <w:rPr>
          <w:rFonts w:cs="Arial"/>
        </w:rPr>
      </w:pPr>
      <w:r w:rsidRPr="009F21DA">
        <w:rPr>
          <w:rFonts w:cs="Arial"/>
          <w:b/>
        </w:rPr>
        <w:t xml:space="preserve">Internet Applications:   </w:t>
      </w:r>
      <w:r w:rsidR="00EC5F77">
        <w:rPr>
          <w:rFonts w:cs="Arial"/>
          <w:b/>
        </w:rPr>
        <w:t xml:space="preserve"> </w:t>
      </w:r>
      <w:r w:rsidR="00890B06">
        <w:rPr>
          <w:rFonts w:cs="Arial"/>
          <w:b/>
        </w:rPr>
        <w:t xml:space="preserve">   </w:t>
      </w:r>
      <w:r w:rsidR="00EC5F77">
        <w:rPr>
          <w:rFonts w:cs="Arial"/>
          <w:b/>
        </w:rPr>
        <w:t xml:space="preserve"> </w:t>
      </w:r>
      <w:r w:rsidR="00890B06">
        <w:rPr>
          <w:rFonts w:cs="Arial"/>
          <w:b/>
        </w:rPr>
        <w:t xml:space="preserve"> </w:t>
      </w:r>
      <w:r w:rsidR="00C013C8">
        <w:rPr>
          <w:rFonts w:cs="Arial"/>
          <w:b/>
        </w:rPr>
        <w:t xml:space="preserve">  </w:t>
      </w:r>
      <w:r w:rsidR="00C013C8">
        <w:rPr>
          <w:rFonts w:cs="Arial"/>
        </w:rPr>
        <w:t>REST</w:t>
      </w:r>
      <w:r w:rsidR="00E26A85">
        <w:rPr>
          <w:rFonts w:cs="Arial"/>
        </w:rPr>
        <w:t>ful</w:t>
      </w:r>
      <w:r w:rsidR="00D6069F">
        <w:rPr>
          <w:rFonts w:cs="Arial"/>
        </w:rPr>
        <w:t xml:space="preserve"> microservices</w:t>
      </w:r>
      <w:r w:rsidR="00EC5F77">
        <w:rPr>
          <w:rFonts w:cs="Arial"/>
        </w:rPr>
        <w:t>,</w:t>
      </w:r>
      <w:r w:rsidR="005142AE">
        <w:rPr>
          <w:rFonts w:cs="Arial"/>
        </w:rPr>
        <w:t xml:space="preserve"> Web A</w:t>
      </w:r>
      <w:r w:rsidR="00FC59E3">
        <w:rPr>
          <w:rFonts w:cs="Arial"/>
        </w:rPr>
        <w:t>PI</w:t>
      </w:r>
      <w:r w:rsidR="005142AE">
        <w:rPr>
          <w:rFonts w:cs="Arial"/>
        </w:rPr>
        <w:t>,</w:t>
      </w:r>
      <w:r w:rsidR="00EC5F77">
        <w:rPr>
          <w:rFonts w:cs="Arial"/>
        </w:rPr>
        <w:t xml:space="preserve"> </w:t>
      </w:r>
      <w:r w:rsidR="008637AB">
        <w:rPr>
          <w:rFonts w:cs="Arial"/>
        </w:rPr>
        <w:t xml:space="preserve">SOA, </w:t>
      </w:r>
      <w:r w:rsidR="005224FB">
        <w:rPr>
          <w:rFonts w:cs="Arial"/>
        </w:rPr>
        <w:t>W</w:t>
      </w:r>
      <w:r w:rsidR="00E1504A">
        <w:rPr>
          <w:rFonts w:cs="Arial"/>
        </w:rPr>
        <w:t>eb</w:t>
      </w:r>
      <w:r w:rsidR="00EC5F77">
        <w:rPr>
          <w:rFonts w:cs="Arial"/>
        </w:rPr>
        <w:t xml:space="preserve"> </w:t>
      </w:r>
      <w:r w:rsidR="005224FB">
        <w:rPr>
          <w:rFonts w:cs="Arial"/>
        </w:rPr>
        <w:t>S</w:t>
      </w:r>
      <w:r w:rsidR="00EC5F77">
        <w:rPr>
          <w:rFonts w:cs="Arial"/>
        </w:rPr>
        <w:t xml:space="preserve">ervices, </w:t>
      </w:r>
      <w:r w:rsidRPr="009F21DA">
        <w:rPr>
          <w:rFonts w:cs="Arial"/>
        </w:rPr>
        <w:t xml:space="preserve">Java Script, </w:t>
      </w:r>
      <w:r w:rsidR="002D081C">
        <w:rPr>
          <w:rFonts w:cs="Arial"/>
        </w:rPr>
        <w:t>jQuery</w:t>
      </w:r>
      <w:r w:rsidR="004064AC">
        <w:rPr>
          <w:rFonts w:cs="Arial"/>
        </w:rPr>
        <w:t>, HTML</w:t>
      </w:r>
      <w:r w:rsidR="008877ED">
        <w:rPr>
          <w:rFonts w:cs="Arial"/>
        </w:rPr>
        <w:t xml:space="preserve">, </w:t>
      </w:r>
      <w:r w:rsidR="005069D9">
        <w:rPr>
          <w:rFonts w:cs="Arial"/>
        </w:rPr>
        <w:t>XML</w:t>
      </w:r>
      <w:r w:rsidR="00747C97">
        <w:rPr>
          <w:rFonts w:cs="Arial"/>
        </w:rPr>
        <w:t>.</w:t>
      </w:r>
    </w:p>
    <w:p w14:paraId="05187216" w14:textId="1AAF7DE2" w:rsidR="00D13C37" w:rsidRPr="009F21DA" w:rsidRDefault="00D13C37" w:rsidP="00D13C37">
      <w:pPr>
        <w:pStyle w:val="Achievement"/>
        <w:numPr>
          <w:ilvl w:val="0"/>
          <w:numId w:val="0"/>
        </w:numPr>
        <w:tabs>
          <w:tab w:val="left" w:pos="720"/>
          <w:tab w:val="left" w:pos="5040"/>
        </w:tabs>
        <w:ind w:left="245" w:hanging="245"/>
        <w:rPr>
          <w:rFonts w:cs="Arial"/>
        </w:rPr>
      </w:pPr>
      <w:r w:rsidRPr="009F21DA">
        <w:rPr>
          <w:rFonts w:cs="Arial"/>
          <w:b/>
        </w:rPr>
        <w:t xml:space="preserve"> Software:                        </w:t>
      </w:r>
      <w:r w:rsidR="00CA5386">
        <w:rPr>
          <w:rFonts w:cs="Arial"/>
          <w:b/>
        </w:rPr>
        <w:t xml:space="preserve">        </w:t>
      </w:r>
      <w:proofErr w:type="gramStart"/>
      <w:r w:rsidR="00A36E8B">
        <w:rPr>
          <w:rFonts w:cs="Arial"/>
        </w:rPr>
        <w:t>IntelliJ</w:t>
      </w:r>
      <w:r w:rsidR="00523368" w:rsidRPr="009F21DA">
        <w:rPr>
          <w:rFonts w:cs="Arial"/>
        </w:rPr>
        <w:t xml:space="preserve"> </w:t>
      </w:r>
      <w:r w:rsidR="00523368">
        <w:rPr>
          <w:rFonts w:cs="Arial"/>
        </w:rPr>
        <w:t>,</w:t>
      </w:r>
      <w:proofErr w:type="gramEnd"/>
      <w:r w:rsidR="00523368">
        <w:rPr>
          <w:rFonts w:cs="Arial"/>
        </w:rPr>
        <w:t xml:space="preserve"> </w:t>
      </w:r>
      <w:r w:rsidRPr="009F21DA">
        <w:rPr>
          <w:rFonts w:cs="Arial"/>
        </w:rPr>
        <w:t>MS</w:t>
      </w:r>
      <w:r w:rsidR="00890B06">
        <w:rPr>
          <w:rFonts w:cs="Arial"/>
        </w:rPr>
        <w:t xml:space="preserve"> Visual Studio, </w:t>
      </w:r>
      <w:r w:rsidR="001F5FFD">
        <w:rPr>
          <w:rFonts w:cs="Arial"/>
        </w:rPr>
        <w:t>Swagger</w:t>
      </w:r>
      <w:r w:rsidR="00B13F43">
        <w:rPr>
          <w:rFonts w:cs="Arial"/>
        </w:rPr>
        <w:t xml:space="preserve">, App Dynamics, </w:t>
      </w:r>
      <w:r w:rsidR="00FC011E">
        <w:rPr>
          <w:rFonts w:cs="Arial"/>
        </w:rPr>
        <w:t>JIRA</w:t>
      </w:r>
      <w:r w:rsidR="00270AB1">
        <w:rPr>
          <w:rFonts w:cs="Arial"/>
        </w:rPr>
        <w:t>, Eclipse</w:t>
      </w:r>
    </w:p>
    <w:p w14:paraId="15DD5ED5" w14:textId="64D5D19A" w:rsidR="00D13C37" w:rsidRPr="009F21DA" w:rsidRDefault="00D13C37" w:rsidP="00D13C37">
      <w:pPr>
        <w:pStyle w:val="Achievement"/>
        <w:numPr>
          <w:ilvl w:val="0"/>
          <w:numId w:val="0"/>
        </w:numPr>
        <w:tabs>
          <w:tab w:val="left" w:pos="720"/>
          <w:tab w:val="left" w:pos="5040"/>
        </w:tabs>
        <w:rPr>
          <w:rFonts w:cs="Arial"/>
        </w:rPr>
      </w:pPr>
      <w:r w:rsidRPr="009F21DA">
        <w:rPr>
          <w:rFonts w:cs="Arial"/>
          <w:b/>
        </w:rPr>
        <w:t xml:space="preserve"> Source Control:</w:t>
      </w:r>
      <w:r w:rsidRPr="009F21DA">
        <w:rPr>
          <w:rFonts w:cs="Arial"/>
        </w:rPr>
        <w:t xml:space="preserve">             </w:t>
      </w:r>
      <w:r w:rsidR="00CA5386">
        <w:rPr>
          <w:rFonts w:cs="Arial"/>
        </w:rPr>
        <w:t xml:space="preserve">       </w:t>
      </w:r>
      <w:bookmarkStart w:id="10" w:name="OLE_LINK21"/>
      <w:bookmarkStart w:id="11" w:name="OLE_LINK22"/>
      <w:r w:rsidRPr="009F21DA">
        <w:rPr>
          <w:rFonts w:cs="Arial"/>
        </w:rPr>
        <w:t>GitHub</w:t>
      </w:r>
      <w:bookmarkEnd w:id="10"/>
      <w:bookmarkEnd w:id="11"/>
      <w:r w:rsidRPr="009F21DA">
        <w:rPr>
          <w:rFonts w:cs="Arial"/>
        </w:rPr>
        <w:t xml:space="preserve">, </w:t>
      </w:r>
      <w:r w:rsidR="002D081C">
        <w:rPr>
          <w:rFonts w:cs="Arial"/>
        </w:rPr>
        <w:t>TFS,</w:t>
      </w:r>
      <w:r w:rsidR="0032722E">
        <w:rPr>
          <w:rFonts w:cs="Arial"/>
        </w:rPr>
        <w:t xml:space="preserve"> VSS, SVN</w:t>
      </w:r>
    </w:p>
    <w:p w14:paraId="688BC4A1" w14:textId="79D6E26C" w:rsidR="00D13C37" w:rsidRPr="009F21DA" w:rsidRDefault="00D13C37" w:rsidP="00D13C37">
      <w:pPr>
        <w:pStyle w:val="Achievement"/>
        <w:numPr>
          <w:ilvl w:val="0"/>
          <w:numId w:val="0"/>
        </w:numPr>
        <w:tabs>
          <w:tab w:val="left" w:pos="720"/>
          <w:tab w:val="left" w:pos="5040"/>
        </w:tabs>
        <w:ind w:left="245" w:hanging="245"/>
        <w:rPr>
          <w:rFonts w:cs="Arial"/>
        </w:rPr>
      </w:pPr>
      <w:r w:rsidRPr="009F21DA">
        <w:rPr>
          <w:rFonts w:cs="Arial"/>
          <w:b/>
        </w:rPr>
        <w:t xml:space="preserve"> DBMS:                             </w:t>
      </w:r>
      <w:r w:rsidR="00CA5386">
        <w:rPr>
          <w:rFonts w:cs="Arial"/>
          <w:b/>
        </w:rPr>
        <w:t xml:space="preserve">       </w:t>
      </w:r>
      <w:r w:rsidRPr="009F21DA">
        <w:rPr>
          <w:rFonts w:cs="Arial"/>
        </w:rPr>
        <w:t>Oracle, SQL</w:t>
      </w:r>
      <w:r w:rsidR="008877ED">
        <w:rPr>
          <w:rFonts w:cs="Arial"/>
        </w:rPr>
        <w:t xml:space="preserve"> Server</w:t>
      </w:r>
      <w:r w:rsidRPr="009F21DA">
        <w:rPr>
          <w:rFonts w:cs="Arial"/>
        </w:rPr>
        <w:t>, Sybase</w:t>
      </w:r>
      <w:r w:rsidR="004157B5">
        <w:rPr>
          <w:rFonts w:cs="Arial"/>
        </w:rPr>
        <w:t>.</w:t>
      </w:r>
      <w:r w:rsidR="00E94FEF">
        <w:rPr>
          <w:rFonts w:cs="Arial"/>
        </w:rPr>
        <w:t xml:space="preserve">, </w:t>
      </w:r>
      <w:r w:rsidR="00270AB1">
        <w:rPr>
          <w:rFonts w:cs="Arial"/>
        </w:rPr>
        <w:t>PostgreSQL, Amazon redshift</w:t>
      </w:r>
      <w:r w:rsidR="003C590E">
        <w:rPr>
          <w:rFonts w:cs="Arial"/>
        </w:rPr>
        <w:t>, Mongo DB, Dynamo DB</w:t>
      </w:r>
    </w:p>
    <w:p w14:paraId="5503379E" w14:textId="43B95580" w:rsidR="00D13C37" w:rsidRDefault="00D13C37" w:rsidP="00D13C37">
      <w:pPr>
        <w:pStyle w:val="Achievement"/>
        <w:numPr>
          <w:ilvl w:val="0"/>
          <w:numId w:val="0"/>
        </w:numPr>
        <w:tabs>
          <w:tab w:val="left" w:pos="720"/>
          <w:tab w:val="left" w:pos="5040"/>
        </w:tabs>
        <w:ind w:left="245" w:hanging="245"/>
        <w:rPr>
          <w:rFonts w:cs="Arial"/>
        </w:rPr>
      </w:pPr>
      <w:r w:rsidRPr="009F21DA">
        <w:rPr>
          <w:rFonts w:cs="Arial"/>
          <w:b/>
        </w:rPr>
        <w:t xml:space="preserve"> Operating System:</w:t>
      </w:r>
      <w:r w:rsidRPr="009F21DA">
        <w:rPr>
          <w:rFonts w:cs="Arial"/>
        </w:rPr>
        <w:t xml:space="preserve">      </w:t>
      </w:r>
      <w:r>
        <w:rPr>
          <w:rFonts w:cs="Arial"/>
        </w:rPr>
        <w:t xml:space="preserve"> </w:t>
      </w:r>
      <w:r w:rsidRPr="009F21DA">
        <w:rPr>
          <w:rFonts w:cs="Arial"/>
        </w:rPr>
        <w:t xml:space="preserve"> </w:t>
      </w:r>
      <w:r w:rsidR="00CA5386">
        <w:rPr>
          <w:rFonts w:cs="Arial"/>
        </w:rPr>
        <w:t xml:space="preserve">       </w:t>
      </w:r>
      <w:r w:rsidRPr="009F21DA">
        <w:rPr>
          <w:rFonts w:cs="Arial"/>
        </w:rPr>
        <w:t>LINUX, UNIX, Windows</w:t>
      </w:r>
    </w:p>
    <w:p w14:paraId="232EAE25" w14:textId="225F7E36" w:rsidR="00DB0B76" w:rsidRPr="00E06411" w:rsidRDefault="00DB0B76" w:rsidP="00D13C37">
      <w:pPr>
        <w:pStyle w:val="Achievement"/>
        <w:numPr>
          <w:ilvl w:val="0"/>
          <w:numId w:val="0"/>
        </w:numPr>
        <w:tabs>
          <w:tab w:val="left" w:pos="720"/>
          <w:tab w:val="left" w:pos="5040"/>
        </w:tabs>
        <w:ind w:left="245" w:hanging="245"/>
        <w:rPr>
          <w:rFonts w:ascii="Calibri" w:hAnsi="Calibri" w:cs="Arial"/>
          <w:sz w:val="22"/>
          <w:szCs w:val="22"/>
        </w:rPr>
      </w:pPr>
      <w:r>
        <w:rPr>
          <w:rFonts w:cs="Arial"/>
          <w:b/>
        </w:rPr>
        <w:t>Tools:</w:t>
      </w:r>
      <w:r>
        <w:rPr>
          <w:rFonts w:ascii="Calibri" w:hAnsi="Calibri" w:cs="Arial"/>
          <w:sz w:val="22"/>
          <w:szCs w:val="22"/>
        </w:rPr>
        <w:tab/>
        <w:t xml:space="preserve">                                     </w:t>
      </w:r>
      <w:r w:rsidR="00D63C64">
        <w:rPr>
          <w:rFonts w:ascii="Calibri" w:hAnsi="Calibri" w:cs="Arial"/>
          <w:sz w:val="22"/>
          <w:szCs w:val="22"/>
        </w:rPr>
        <w:t xml:space="preserve">  </w:t>
      </w:r>
      <w:r>
        <w:rPr>
          <w:rFonts w:ascii="Calibri" w:hAnsi="Calibri" w:cs="Arial"/>
          <w:sz w:val="22"/>
          <w:szCs w:val="22"/>
        </w:rPr>
        <w:t xml:space="preserve"> </w:t>
      </w:r>
      <w:r w:rsidR="00EE5A37">
        <w:rPr>
          <w:rFonts w:ascii="Calibri" w:hAnsi="Calibri" w:cs="Arial"/>
          <w:sz w:val="22"/>
          <w:szCs w:val="22"/>
        </w:rPr>
        <w:t>Apache JMeter, AppDynamics</w:t>
      </w:r>
      <w:r w:rsidR="00677037">
        <w:rPr>
          <w:rFonts w:ascii="Calibri" w:hAnsi="Calibri" w:cs="Arial"/>
          <w:sz w:val="22"/>
          <w:szCs w:val="22"/>
        </w:rPr>
        <w:t>.</w:t>
      </w:r>
    </w:p>
    <w:bookmarkEnd w:id="2"/>
    <w:bookmarkEnd w:id="3"/>
    <w:p w14:paraId="287291BF" w14:textId="77777777" w:rsidR="001B4214" w:rsidRDefault="001B4214" w:rsidP="00D13C37">
      <w:pPr>
        <w:pStyle w:val="Heading2"/>
        <w:numPr>
          <w:ilvl w:val="0"/>
          <w:numId w:val="0"/>
        </w:numPr>
        <w:tabs>
          <w:tab w:val="left" w:pos="720"/>
          <w:tab w:val="left" w:pos="5040"/>
        </w:tabs>
        <w:rPr>
          <w:u w:val="single"/>
        </w:rPr>
      </w:pPr>
    </w:p>
    <w:p w14:paraId="0D4F3B46" w14:textId="04F47852" w:rsidR="00D13C37" w:rsidRDefault="00D13C37" w:rsidP="00D13C37">
      <w:pPr>
        <w:pStyle w:val="Heading2"/>
        <w:numPr>
          <w:ilvl w:val="0"/>
          <w:numId w:val="0"/>
        </w:numPr>
        <w:tabs>
          <w:tab w:val="left" w:pos="720"/>
          <w:tab w:val="left" w:pos="5040"/>
        </w:tabs>
        <w:rPr>
          <w:u w:val="single"/>
        </w:rPr>
      </w:pPr>
      <w:r>
        <w:rPr>
          <w:u w:val="single"/>
        </w:rPr>
        <w:t>WORK EXPERIENCE</w:t>
      </w:r>
    </w:p>
    <w:p w14:paraId="31B8A719" w14:textId="13EF4499" w:rsidR="00B83B0E" w:rsidRDefault="00B83B0E" w:rsidP="00B83B0E"/>
    <w:p w14:paraId="2422C2FF" w14:textId="1C590B0A" w:rsidR="00CC05AA" w:rsidRPr="00330FA8" w:rsidRDefault="009A58ED" w:rsidP="00B83B0E">
      <w:pPr>
        <w:tabs>
          <w:tab w:val="left" w:pos="720"/>
          <w:tab w:val="left" w:pos="5040"/>
        </w:tabs>
        <w:ind w:right="-288"/>
        <w:rPr>
          <w:rFonts w:ascii="Arial" w:hAnsi="Arial" w:cs="Arial"/>
          <w:b/>
          <w:bCs/>
          <w:sz w:val="20"/>
        </w:rPr>
      </w:pPr>
      <w:bookmarkStart w:id="12" w:name="OLE_LINK5"/>
      <w:bookmarkStart w:id="13" w:name="OLE_LINK6"/>
      <w:r>
        <w:rPr>
          <w:rStyle w:val="School"/>
          <w:rFonts w:ascii="Arial" w:hAnsi="Arial" w:cs="Arial"/>
          <w:caps w:val="0"/>
          <w:sz w:val="20"/>
        </w:rPr>
        <w:t>ICE Mortgage Technology</w:t>
      </w:r>
      <w:r w:rsidR="00B83B0E">
        <w:rPr>
          <w:rFonts w:ascii="Arial" w:hAnsi="Arial" w:cs="Arial"/>
          <w:b/>
          <w:sz w:val="20"/>
        </w:rPr>
        <w:t xml:space="preserve">, </w:t>
      </w:r>
      <w:r w:rsidR="008804B3">
        <w:rPr>
          <w:rFonts w:ascii="Arial" w:hAnsi="Arial" w:cs="Arial"/>
          <w:b/>
          <w:sz w:val="20"/>
        </w:rPr>
        <w:t>Staff</w:t>
      </w:r>
      <w:r w:rsidR="00B83B0E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Engineer</w:t>
      </w:r>
      <w:r w:rsidR="00B83B0E">
        <w:rPr>
          <w:rStyle w:val="School"/>
          <w:rFonts w:ascii="Arial" w:hAnsi="Arial" w:cs="Arial"/>
          <w:caps w:val="0"/>
          <w:sz w:val="20"/>
        </w:rPr>
        <w:t xml:space="preserve">, </w:t>
      </w:r>
      <w:bookmarkStart w:id="14" w:name="OLE_LINK1"/>
      <w:bookmarkStart w:id="15" w:name="OLE_LINK2"/>
      <w:r w:rsidR="006B520E">
        <w:rPr>
          <w:rStyle w:val="School"/>
          <w:rFonts w:ascii="Arial" w:hAnsi="Arial" w:cs="Arial"/>
          <w:b w:val="0"/>
          <w:caps w:val="0"/>
          <w:sz w:val="20"/>
        </w:rPr>
        <w:t>Pleasanton</w:t>
      </w:r>
      <w:bookmarkEnd w:id="14"/>
      <w:bookmarkEnd w:id="15"/>
      <w:r w:rsidR="00B83B0E">
        <w:rPr>
          <w:rStyle w:val="School"/>
          <w:rFonts w:ascii="Arial" w:hAnsi="Arial" w:cs="Arial"/>
          <w:b w:val="0"/>
          <w:caps w:val="0"/>
          <w:sz w:val="20"/>
        </w:rPr>
        <w:t xml:space="preserve">, </w:t>
      </w:r>
      <w:r w:rsidR="006B520E">
        <w:rPr>
          <w:rStyle w:val="School"/>
          <w:rFonts w:ascii="Arial" w:hAnsi="Arial" w:cs="Arial"/>
          <w:b w:val="0"/>
          <w:caps w:val="0"/>
          <w:sz w:val="20"/>
        </w:rPr>
        <w:t>CA</w:t>
      </w:r>
      <w:r w:rsidR="00B83B0E">
        <w:rPr>
          <w:rStyle w:val="School"/>
          <w:rFonts w:ascii="Arial" w:hAnsi="Arial" w:cs="Arial"/>
          <w:b w:val="0"/>
          <w:caps w:val="0"/>
          <w:sz w:val="20"/>
        </w:rPr>
        <w:t xml:space="preserve"> </w:t>
      </w:r>
      <w:r w:rsidR="00A26131">
        <w:rPr>
          <w:rStyle w:val="School"/>
          <w:rFonts w:ascii="Arial" w:hAnsi="Arial" w:cs="Arial"/>
          <w:b w:val="0"/>
          <w:caps w:val="0"/>
          <w:sz w:val="20"/>
        </w:rPr>
        <w:t xml:space="preserve">           </w:t>
      </w:r>
      <w:r w:rsidR="001A37B2">
        <w:rPr>
          <w:rStyle w:val="School"/>
          <w:rFonts w:ascii="Arial" w:hAnsi="Arial" w:cs="Arial"/>
          <w:b w:val="0"/>
          <w:caps w:val="0"/>
          <w:sz w:val="20"/>
        </w:rPr>
        <w:t xml:space="preserve"> </w:t>
      </w:r>
      <w:r w:rsidR="00B83B0E">
        <w:rPr>
          <w:rStyle w:val="School"/>
          <w:rFonts w:ascii="Arial" w:hAnsi="Arial" w:cs="Arial"/>
          <w:b w:val="0"/>
          <w:caps w:val="0"/>
          <w:sz w:val="20"/>
        </w:rPr>
        <w:t xml:space="preserve">  </w:t>
      </w:r>
      <w:r w:rsidR="00523368">
        <w:rPr>
          <w:rStyle w:val="School"/>
          <w:rFonts w:ascii="Arial" w:hAnsi="Arial" w:cs="Arial"/>
          <w:b w:val="0"/>
          <w:caps w:val="0"/>
          <w:sz w:val="20"/>
        </w:rPr>
        <w:t xml:space="preserve">         </w:t>
      </w:r>
      <w:r w:rsidR="00383242">
        <w:rPr>
          <w:rStyle w:val="School"/>
          <w:rFonts w:ascii="Arial" w:hAnsi="Arial" w:cs="Arial"/>
          <w:b w:val="0"/>
          <w:caps w:val="0"/>
          <w:sz w:val="20"/>
        </w:rPr>
        <w:t xml:space="preserve">                   </w:t>
      </w:r>
      <w:r w:rsidR="00465FF9">
        <w:rPr>
          <w:rFonts w:ascii="Arial" w:hAnsi="Arial" w:cs="Arial"/>
          <w:color w:val="000000"/>
          <w:sz w:val="20"/>
        </w:rPr>
        <w:t xml:space="preserve"> </w:t>
      </w:r>
      <w:r w:rsidR="00612AD7">
        <w:rPr>
          <w:rFonts w:ascii="Arial" w:hAnsi="Arial" w:cs="Arial"/>
          <w:color w:val="000000"/>
          <w:sz w:val="20"/>
        </w:rPr>
        <w:t xml:space="preserve">    </w:t>
      </w:r>
      <w:r w:rsidR="00465FF9" w:rsidRPr="00330FA8">
        <w:rPr>
          <w:rFonts w:ascii="Arial" w:hAnsi="Arial" w:cs="Arial"/>
          <w:b/>
          <w:bCs/>
          <w:color w:val="000000"/>
          <w:sz w:val="20"/>
        </w:rPr>
        <w:t>Feb 2019</w:t>
      </w:r>
      <w:r w:rsidR="00B83B0E" w:rsidRPr="00330FA8">
        <w:rPr>
          <w:rFonts w:ascii="Arial" w:hAnsi="Arial" w:cs="Arial"/>
          <w:b/>
          <w:bCs/>
          <w:sz w:val="20"/>
        </w:rPr>
        <w:t xml:space="preserve"> – Present</w:t>
      </w:r>
      <w:bookmarkEnd w:id="12"/>
      <w:bookmarkEnd w:id="13"/>
      <w:r w:rsidR="00465FF9">
        <w:rPr>
          <w:rFonts w:ascii="Arial" w:hAnsi="Arial" w:cs="Arial"/>
          <w:sz w:val="20"/>
        </w:rPr>
        <w:br/>
      </w:r>
      <w:r w:rsidR="00465FF9" w:rsidRPr="00465FF9">
        <w:rPr>
          <w:rFonts w:ascii="Arial" w:hAnsi="Arial" w:cs="Arial"/>
          <w:b/>
          <w:bCs/>
          <w:sz w:val="20"/>
        </w:rPr>
        <w:t>Ellie Mae, Engineer, Pleasanton</w:t>
      </w:r>
      <w:r w:rsidR="00465FF9" w:rsidRPr="00465FF9">
        <w:rPr>
          <w:rFonts w:ascii="Arial" w:hAnsi="Arial" w:cs="Arial"/>
          <w:sz w:val="20"/>
        </w:rPr>
        <w:t>, CA</w:t>
      </w:r>
      <w:r w:rsidR="003124F1">
        <w:rPr>
          <w:rFonts w:ascii="Arial" w:hAnsi="Arial" w:cs="Arial"/>
          <w:sz w:val="20"/>
        </w:rPr>
        <w:t xml:space="preserve"> </w:t>
      </w:r>
      <w:r w:rsidR="00465FF9" w:rsidRPr="00465FF9">
        <w:rPr>
          <w:rFonts w:ascii="Arial" w:hAnsi="Arial" w:cs="Arial"/>
          <w:sz w:val="20"/>
        </w:rPr>
        <w:t xml:space="preserve">(via </w:t>
      </w:r>
      <w:proofErr w:type="spellStart"/>
      <w:r w:rsidR="00465FF9" w:rsidRPr="00465FF9">
        <w:rPr>
          <w:rFonts w:ascii="Arial" w:hAnsi="Arial" w:cs="Arial"/>
          <w:sz w:val="20"/>
        </w:rPr>
        <w:t>Xoriant.corp</w:t>
      </w:r>
      <w:proofErr w:type="spellEnd"/>
      <w:r w:rsidR="00465FF9" w:rsidRPr="00465FF9">
        <w:rPr>
          <w:rFonts w:ascii="Arial" w:hAnsi="Arial" w:cs="Arial"/>
          <w:sz w:val="20"/>
        </w:rPr>
        <w:t>)</w:t>
      </w:r>
      <w:r w:rsidR="00465FF9">
        <w:rPr>
          <w:rFonts w:ascii="Arial" w:hAnsi="Arial" w:cs="Arial"/>
          <w:sz w:val="20"/>
        </w:rPr>
        <w:t xml:space="preserve">                                    </w:t>
      </w:r>
      <w:r w:rsidR="00A07922">
        <w:rPr>
          <w:rFonts w:ascii="Arial" w:hAnsi="Arial" w:cs="Arial"/>
          <w:sz w:val="20"/>
        </w:rPr>
        <w:tab/>
      </w:r>
      <w:r w:rsidR="00A07922">
        <w:rPr>
          <w:rFonts w:ascii="Arial" w:hAnsi="Arial" w:cs="Arial"/>
          <w:sz w:val="20"/>
        </w:rPr>
        <w:tab/>
        <w:t xml:space="preserve">   </w:t>
      </w:r>
      <w:r w:rsidR="00465FF9" w:rsidRPr="00330FA8">
        <w:rPr>
          <w:rFonts w:ascii="Arial" w:hAnsi="Arial" w:cs="Arial"/>
          <w:b/>
          <w:bCs/>
          <w:color w:val="000000"/>
          <w:sz w:val="20"/>
        </w:rPr>
        <w:t>Apr 2016</w:t>
      </w:r>
      <w:r w:rsidR="00465FF9" w:rsidRPr="00330FA8">
        <w:rPr>
          <w:rFonts w:ascii="Arial" w:hAnsi="Arial" w:cs="Arial"/>
          <w:b/>
          <w:bCs/>
          <w:sz w:val="20"/>
        </w:rPr>
        <w:t xml:space="preserve"> – </w:t>
      </w:r>
      <w:r w:rsidR="00465FF9" w:rsidRPr="00330FA8">
        <w:rPr>
          <w:rFonts w:ascii="Arial" w:hAnsi="Arial" w:cs="Arial"/>
          <w:b/>
          <w:bCs/>
          <w:color w:val="000000"/>
          <w:sz w:val="20"/>
        </w:rPr>
        <w:t>Feb 2019</w:t>
      </w:r>
    </w:p>
    <w:p w14:paraId="501CC109" w14:textId="77777777" w:rsidR="00B83B0E" w:rsidRDefault="00B83B0E" w:rsidP="00B83B0E">
      <w:p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</w:p>
    <w:p w14:paraId="08F7ACA2" w14:textId="73EAA367" w:rsidR="005C41CF" w:rsidRDefault="005C41CF" w:rsidP="00CB52C9">
      <w:pPr>
        <w:numPr>
          <w:ilvl w:val="0"/>
          <w:numId w:val="9"/>
        </w:num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bookmarkStart w:id="16" w:name="OLE_LINK24"/>
      <w:bookmarkStart w:id="17" w:name="OLE_LINK25"/>
      <w:r w:rsidRPr="005C41CF">
        <w:rPr>
          <w:rFonts w:ascii="Arial" w:hAnsi="Arial" w:cs="Arial"/>
          <w:sz w:val="20"/>
        </w:rPr>
        <w:t>Design and implement components for loan origination systems, deployed dynamically scalable, available, fault-tolerant, and reliable applications on the Cloud</w:t>
      </w:r>
    </w:p>
    <w:p w14:paraId="0B8BAAF8" w14:textId="1C3130B4" w:rsidR="00E93EE5" w:rsidRDefault="00E93EE5" w:rsidP="00CB52C9">
      <w:pPr>
        <w:numPr>
          <w:ilvl w:val="0"/>
          <w:numId w:val="9"/>
        </w:num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Design and implemented cloud native, </w:t>
      </w:r>
      <w:r w:rsidR="00502F91">
        <w:rPr>
          <w:rFonts w:ascii="Arial" w:hAnsi="Arial" w:cs="Arial"/>
          <w:sz w:val="20"/>
        </w:rPr>
        <w:t>event-based</w:t>
      </w:r>
      <w:r>
        <w:rPr>
          <w:rFonts w:ascii="Arial" w:hAnsi="Arial" w:cs="Arial"/>
          <w:sz w:val="20"/>
        </w:rPr>
        <w:t xml:space="preserve"> workflow platform services, to be consumed by other microservices</w:t>
      </w:r>
    </w:p>
    <w:p w14:paraId="19AA94F7" w14:textId="431B4A21" w:rsidR="00871DBC" w:rsidRPr="00CB52C9" w:rsidRDefault="00871DBC" w:rsidP="00CB52C9">
      <w:pPr>
        <w:numPr>
          <w:ilvl w:val="0"/>
          <w:numId w:val="9"/>
        </w:num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Technically lead team </w:t>
      </w:r>
      <w:r w:rsidR="005E0DB3">
        <w:rPr>
          <w:rFonts w:ascii="Arial" w:hAnsi="Arial" w:cs="Arial"/>
          <w:sz w:val="20"/>
        </w:rPr>
        <w:t xml:space="preserve">members </w:t>
      </w:r>
      <w:r>
        <w:rPr>
          <w:rFonts w:ascii="Arial" w:hAnsi="Arial" w:cs="Arial"/>
          <w:sz w:val="20"/>
        </w:rPr>
        <w:t>in</w:t>
      </w:r>
      <w:r w:rsidR="005E0DB3">
        <w:rPr>
          <w:rFonts w:ascii="Arial" w:hAnsi="Arial" w:cs="Arial"/>
          <w:sz w:val="20"/>
        </w:rPr>
        <w:t xml:space="preserve"> design, develop, code review, prod/non-prod incidents and achieve engineering practices</w:t>
      </w:r>
      <w:r>
        <w:rPr>
          <w:rFonts w:ascii="Arial" w:hAnsi="Arial" w:cs="Arial"/>
          <w:sz w:val="20"/>
        </w:rPr>
        <w:t>.</w:t>
      </w:r>
    </w:p>
    <w:p w14:paraId="515F0707" w14:textId="77777777" w:rsidR="007C13A9" w:rsidRDefault="007C13A9" w:rsidP="00796773">
      <w:pPr>
        <w:numPr>
          <w:ilvl w:val="0"/>
          <w:numId w:val="9"/>
        </w:num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 w:rsidRPr="007C13A9">
        <w:rPr>
          <w:rFonts w:ascii="Arial" w:hAnsi="Arial" w:cs="Arial"/>
          <w:sz w:val="20"/>
        </w:rPr>
        <w:t>Hands on experience in implementing an DevOps pipeline using Jenkins and the AWS CI / CD tool sets</w:t>
      </w:r>
    </w:p>
    <w:p w14:paraId="617B8896" w14:textId="098D4661" w:rsidR="003D71C8" w:rsidRDefault="003D71C8" w:rsidP="00796773">
      <w:pPr>
        <w:numPr>
          <w:ilvl w:val="0"/>
          <w:numId w:val="9"/>
        </w:num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Design and implement microservices for integrating and expediting our mortgage product workflow to simplify the operation of customer with smoother experience. Java</w:t>
      </w:r>
      <w:r w:rsidR="00645846">
        <w:rPr>
          <w:rFonts w:ascii="Arial" w:hAnsi="Arial" w:cs="Arial"/>
          <w:sz w:val="20"/>
        </w:rPr>
        <w:t>/J2EE</w:t>
      </w:r>
      <w:r>
        <w:rPr>
          <w:rFonts w:ascii="Arial" w:hAnsi="Arial" w:cs="Arial"/>
          <w:sz w:val="20"/>
        </w:rPr>
        <w:t>, Postgres and AWS are major technologies we used in project.</w:t>
      </w:r>
    </w:p>
    <w:p w14:paraId="0BD1AC97" w14:textId="79ED5E3E" w:rsidR="007C13A9" w:rsidRDefault="007C13A9" w:rsidP="00796773">
      <w:pPr>
        <w:numPr>
          <w:ilvl w:val="0"/>
          <w:numId w:val="9"/>
        </w:num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 w:rsidRPr="007C13A9">
        <w:rPr>
          <w:rFonts w:ascii="Arial" w:hAnsi="Arial" w:cs="Arial"/>
          <w:sz w:val="20"/>
        </w:rPr>
        <w:t>Migrated complex, multi-tier applications on Cloud Platforms</w:t>
      </w:r>
      <w:r>
        <w:rPr>
          <w:rFonts w:ascii="Arial" w:hAnsi="Arial" w:cs="Arial"/>
          <w:sz w:val="20"/>
        </w:rPr>
        <w:t>.</w:t>
      </w:r>
    </w:p>
    <w:p w14:paraId="697852B7" w14:textId="64E1D2E9" w:rsidR="00133009" w:rsidRPr="00351559" w:rsidRDefault="00133009" w:rsidP="00133009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2"/>
        </w:rPr>
      </w:pPr>
      <w:r w:rsidRPr="00351559">
        <w:rPr>
          <w:rFonts w:ascii="Arial" w:hAnsi="Arial" w:cs="Arial"/>
          <w:sz w:val="20"/>
          <w:szCs w:val="22"/>
        </w:rPr>
        <w:t>Work with performance team to look at AppDynamics logs, finding bottlenecks and fixing them</w:t>
      </w:r>
      <w:r w:rsidR="007C13A9">
        <w:rPr>
          <w:rFonts w:ascii="Arial" w:hAnsi="Arial" w:cs="Arial"/>
          <w:sz w:val="20"/>
          <w:szCs w:val="22"/>
        </w:rPr>
        <w:t xml:space="preserve">. </w:t>
      </w:r>
    </w:p>
    <w:p w14:paraId="5746AAE6" w14:textId="77777777" w:rsidR="00133009" w:rsidRPr="00351559" w:rsidRDefault="00133009" w:rsidP="00133009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2"/>
        </w:rPr>
      </w:pPr>
      <w:r w:rsidRPr="00351559">
        <w:rPr>
          <w:rFonts w:ascii="Arial" w:hAnsi="Arial" w:cs="Arial"/>
          <w:sz w:val="20"/>
          <w:szCs w:val="22"/>
        </w:rPr>
        <w:lastRenderedPageBreak/>
        <w:t>Work closely with Operations/SRE/Technical Support with issue escalations.</w:t>
      </w:r>
    </w:p>
    <w:bookmarkEnd w:id="16"/>
    <w:bookmarkEnd w:id="17"/>
    <w:p w14:paraId="334D4BF1" w14:textId="2735B0CF" w:rsidR="00133009" w:rsidRPr="00351559" w:rsidRDefault="00133009" w:rsidP="00133009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2"/>
        </w:rPr>
      </w:pPr>
      <w:r w:rsidRPr="00351559">
        <w:rPr>
          <w:rFonts w:ascii="Arial" w:hAnsi="Arial" w:cs="Arial"/>
          <w:sz w:val="20"/>
          <w:szCs w:val="22"/>
        </w:rPr>
        <w:t xml:space="preserve">Use AWS services like VPC, EC2, S3, ELB, </w:t>
      </w:r>
      <w:r w:rsidR="00AB1353" w:rsidRPr="00351559">
        <w:rPr>
          <w:rFonts w:ascii="Arial" w:hAnsi="Arial" w:cs="Arial"/>
          <w:sz w:val="20"/>
          <w:szCs w:val="22"/>
        </w:rPr>
        <w:t>Autoscaling Groups</w:t>
      </w:r>
      <w:r w:rsidR="00EC54AD">
        <w:rPr>
          <w:rFonts w:ascii="Arial" w:hAnsi="Arial" w:cs="Arial"/>
          <w:sz w:val="20"/>
          <w:szCs w:val="22"/>
        </w:rPr>
        <w:t xml:space="preserve"> </w:t>
      </w:r>
      <w:r w:rsidRPr="00351559">
        <w:rPr>
          <w:rFonts w:ascii="Arial" w:hAnsi="Arial" w:cs="Arial"/>
          <w:sz w:val="20"/>
          <w:szCs w:val="22"/>
        </w:rPr>
        <w:t>(ASG), EBS, RDS, IAM, CloudFormation, Route 53, CloudWatch, CloudFront</w:t>
      </w:r>
    </w:p>
    <w:p w14:paraId="59BC4856" w14:textId="77777777" w:rsidR="00D13C37" w:rsidRDefault="00D13C37" w:rsidP="00D13C37">
      <w:pPr>
        <w:tabs>
          <w:tab w:val="left" w:pos="720"/>
          <w:tab w:val="left" w:pos="5040"/>
        </w:tabs>
        <w:ind w:right="-288"/>
        <w:rPr>
          <w:rStyle w:val="School"/>
          <w:rFonts w:ascii="Arial" w:hAnsi="Arial" w:cs="Arial"/>
          <w:caps w:val="0"/>
          <w:sz w:val="20"/>
        </w:rPr>
      </w:pPr>
    </w:p>
    <w:p w14:paraId="272FF08C" w14:textId="0B79D6AF" w:rsidR="00D13C37" w:rsidRDefault="002D081C" w:rsidP="00D13C37">
      <w:p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>
        <w:rPr>
          <w:rStyle w:val="School"/>
          <w:rFonts w:ascii="Arial" w:hAnsi="Arial" w:cs="Arial"/>
          <w:caps w:val="0"/>
          <w:sz w:val="20"/>
        </w:rPr>
        <w:t>RBCCM,</w:t>
      </w:r>
      <w:r w:rsidR="00AE7B00">
        <w:rPr>
          <w:rFonts w:ascii="Arial" w:hAnsi="Arial" w:cs="Arial"/>
          <w:b/>
          <w:sz w:val="20"/>
        </w:rPr>
        <w:t xml:space="preserve"> </w:t>
      </w:r>
      <w:bookmarkStart w:id="18" w:name="OLE_LINK7"/>
      <w:bookmarkStart w:id="19" w:name="OLE_LINK8"/>
      <w:r w:rsidR="001F6B94">
        <w:rPr>
          <w:rFonts w:ascii="Arial" w:hAnsi="Arial" w:cs="Arial"/>
          <w:b/>
          <w:sz w:val="20"/>
        </w:rPr>
        <w:t>Consultant</w:t>
      </w:r>
      <w:bookmarkEnd w:id="18"/>
      <w:bookmarkEnd w:id="19"/>
      <w:r w:rsidR="00D13C37">
        <w:rPr>
          <w:rStyle w:val="School"/>
          <w:rFonts w:ascii="Arial" w:hAnsi="Arial" w:cs="Arial"/>
          <w:caps w:val="0"/>
          <w:sz w:val="20"/>
        </w:rPr>
        <w:t xml:space="preserve">, </w:t>
      </w:r>
      <w:r w:rsidR="00CD34DD">
        <w:rPr>
          <w:rStyle w:val="School"/>
          <w:rFonts w:ascii="Arial" w:hAnsi="Arial" w:cs="Arial"/>
          <w:b w:val="0"/>
          <w:caps w:val="0"/>
          <w:sz w:val="20"/>
        </w:rPr>
        <w:t>NY</w:t>
      </w:r>
      <w:r w:rsidR="00D13C37">
        <w:rPr>
          <w:rStyle w:val="School"/>
          <w:rFonts w:ascii="Arial" w:hAnsi="Arial" w:cs="Arial"/>
          <w:b w:val="0"/>
          <w:caps w:val="0"/>
          <w:sz w:val="20"/>
        </w:rPr>
        <w:t xml:space="preserve">, </w:t>
      </w:r>
      <w:proofErr w:type="gramStart"/>
      <w:r w:rsidR="00CD34DD">
        <w:rPr>
          <w:rStyle w:val="School"/>
          <w:rFonts w:ascii="Arial" w:hAnsi="Arial" w:cs="Arial"/>
          <w:b w:val="0"/>
          <w:caps w:val="0"/>
          <w:sz w:val="20"/>
        </w:rPr>
        <w:t>NY</w:t>
      </w:r>
      <w:r w:rsidR="00D13C37">
        <w:rPr>
          <w:rStyle w:val="School"/>
          <w:rFonts w:ascii="Arial" w:hAnsi="Arial" w:cs="Arial"/>
          <w:b w:val="0"/>
          <w:caps w:val="0"/>
          <w:sz w:val="20"/>
        </w:rPr>
        <w:t xml:space="preserve">  </w:t>
      </w:r>
      <w:r w:rsidR="003A3010">
        <w:rPr>
          <w:rStyle w:val="School"/>
          <w:rFonts w:ascii="Arial" w:hAnsi="Arial" w:cs="Arial"/>
          <w:b w:val="0"/>
          <w:caps w:val="0"/>
          <w:sz w:val="20"/>
        </w:rPr>
        <w:t>(</w:t>
      </w:r>
      <w:proofErr w:type="gramEnd"/>
      <w:r w:rsidR="003A3010">
        <w:rPr>
          <w:rStyle w:val="School"/>
          <w:rFonts w:ascii="Arial" w:hAnsi="Arial" w:cs="Arial"/>
          <w:b w:val="0"/>
          <w:caps w:val="0"/>
          <w:sz w:val="20"/>
        </w:rPr>
        <w:t xml:space="preserve">Via </w:t>
      </w:r>
      <w:proofErr w:type="spellStart"/>
      <w:r w:rsidR="003A3010">
        <w:rPr>
          <w:rStyle w:val="School"/>
          <w:rFonts w:ascii="Arial" w:hAnsi="Arial" w:cs="Arial"/>
          <w:b w:val="0"/>
          <w:caps w:val="0"/>
          <w:sz w:val="20"/>
        </w:rPr>
        <w:t>Vichara</w:t>
      </w:r>
      <w:proofErr w:type="spellEnd"/>
      <w:r w:rsidR="003A3010">
        <w:rPr>
          <w:rStyle w:val="School"/>
          <w:rFonts w:ascii="Arial" w:hAnsi="Arial" w:cs="Arial"/>
          <w:b w:val="0"/>
          <w:caps w:val="0"/>
          <w:sz w:val="20"/>
        </w:rPr>
        <w:t xml:space="preserve"> tech)</w:t>
      </w:r>
      <w:r w:rsidR="00AE7B00">
        <w:rPr>
          <w:rStyle w:val="School"/>
          <w:rFonts w:ascii="Arial" w:hAnsi="Arial" w:cs="Arial"/>
          <w:caps w:val="0"/>
          <w:sz w:val="20"/>
        </w:rPr>
        <w:t xml:space="preserve">            </w:t>
      </w:r>
      <w:r w:rsidR="003E781F">
        <w:rPr>
          <w:rStyle w:val="School"/>
          <w:rFonts w:ascii="Arial" w:hAnsi="Arial" w:cs="Arial"/>
          <w:caps w:val="0"/>
          <w:sz w:val="20"/>
        </w:rPr>
        <w:tab/>
      </w:r>
      <w:r w:rsidR="003E781F">
        <w:rPr>
          <w:rStyle w:val="School"/>
          <w:rFonts w:ascii="Arial" w:hAnsi="Arial" w:cs="Arial"/>
          <w:caps w:val="0"/>
          <w:sz w:val="20"/>
        </w:rPr>
        <w:tab/>
      </w:r>
      <w:r w:rsidR="00330FA8">
        <w:rPr>
          <w:rStyle w:val="School"/>
          <w:rFonts w:ascii="Arial" w:hAnsi="Arial" w:cs="Arial"/>
          <w:caps w:val="0"/>
          <w:sz w:val="20"/>
        </w:rPr>
        <w:tab/>
      </w:r>
      <w:r w:rsidR="00330FA8">
        <w:rPr>
          <w:rStyle w:val="School"/>
          <w:rFonts w:ascii="Arial" w:hAnsi="Arial" w:cs="Arial"/>
          <w:caps w:val="0"/>
          <w:sz w:val="20"/>
        </w:rPr>
        <w:tab/>
      </w:r>
      <w:r w:rsidR="000B4603">
        <w:rPr>
          <w:rStyle w:val="School"/>
          <w:rFonts w:ascii="Arial" w:hAnsi="Arial" w:cs="Arial"/>
          <w:caps w:val="0"/>
          <w:sz w:val="20"/>
        </w:rPr>
        <w:t xml:space="preserve">  </w:t>
      </w:r>
      <w:r w:rsidR="003D71C8" w:rsidRPr="00330FA8">
        <w:rPr>
          <w:rFonts w:ascii="Arial" w:hAnsi="Arial" w:cs="Arial"/>
          <w:b/>
          <w:bCs/>
          <w:color w:val="000000"/>
          <w:sz w:val="20"/>
        </w:rPr>
        <w:t>Apr</w:t>
      </w:r>
      <w:r w:rsidR="00D13C37" w:rsidRPr="00330FA8">
        <w:rPr>
          <w:rFonts w:ascii="Arial" w:hAnsi="Arial" w:cs="Arial"/>
          <w:b/>
          <w:bCs/>
          <w:color w:val="000000"/>
          <w:sz w:val="20"/>
        </w:rPr>
        <w:t xml:space="preserve"> 20</w:t>
      </w:r>
      <w:r w:rsidR="00AE7B00" w:rsidRPr="00330FA8">
        <w:rPr>
          <w:rFonts w:ascii="Arial" w:hAnsi="Arial" w:cs="Arial"/>
          <w:b/>
          <w:bCs/>
          <w:color w:val="000000"/>
          <w:sz w:val="20"/>
        </w:rPr>
        <w:t>15</w:t>
      </w:r>
      <w:r w:rsidR="00D13C37" w:rsidRPr="00330FA8">
        <w:rPr>
          <w:rFonts w:ascii="Arial" w:hAnsi="Arial" w:cs="Arial"/>
          <w:b/>
          <w:bCs/>
          <w:sz w:val="20"/>
        </w:rPr>
        <w:t xml:space="preserve"> – </w:t>
      </w:r>
      <w:r w:rsidR="003D71C8" w:rsidRPr="00330FA8">
        <w:rPr>
          <w:rFonts w:ascii="Arial" w:hAnsi="Arial" w:cs="Arial"/>
          <w:b/>
          <w:bCs/>
          <w:sz w:val="20"/>
        </w:rPr>
        <w:t>Apr</w:t>
      </w:r>
      <w:r w:rsidR="00AE7B00" w:rsidRPr="00330FA8">
        <w:rPr>
          <w:rFonts w:ascii="Arial" w:hAnsi="Arial" w:cs="Arial"/>
          <w:b/>
          <w:bCs/>
          <w:sz w:val="20"/>
        </w:rPr>
        <w:t xml:space="preserve"> 201</w:t>
      </w:r>
      <w:r w:rsidR="00474FB7" w:rsidRPr="00330FA8">
        <w:rPr>
          <w:rFonts w:ascii="Arial" w:hAnsi="Arial" w:cs="Arial"/>
          <w:b/>
          <w:bCs/>
          <w:sz w:val="20"/>
        </w:rPr>
        <w:t>6</w:t>
      </w:r>
    </w:p>
    <w:p w14:paraId="042F3E00" w14:textId="65EF982E" w:rsidR="000E4E78" w:rsidRPr="000E4E78" w:rsidRDefault="000E4E78" w:rsidP="000E4E78">
      <w:pPr>
        <w:numPr>
          <w:ilvl w:val="0"/>
          <w:numId w:val="9"/>
        </w:num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 w:rsidRPr="000E4E78">
        <w:rPr>
          <w:rFonts w:ascii="Arial" w:hAnsi="Arial" w:cs="Arial"/>
          <w:sz w:val="20"/>
        </w:rPr>
        <w:t>Develop</w:t>
      </w:r>
      <w:r w:rsidR="00BE30F5">
        <w:rPr>
          <w:rFonts w:ascii="Arial" w:hAnsi="Arial" w:cs="Arial"/>
          <w:sz w:val="20"/>
        </w:rPr>
        <w:t>ed</w:t>
      </w:r>
      <w:r w:rsidRPr="000E4E78">
        <w:rPr>
          <w:rFonts w:ascii="Arial" w:hAnsi="Arial" w:cs="Arial"/>
          <w:sz w:val="20"/>
        </w:rPr>
        <w:t xml:space="preserve"> and implement software tools to </w:t>
      </w:r>
      <w:r w:rsidR="004C670B">
        <w:rPr>
          <w:rFonts w:ascii="Arial" w:hAnsi="Arial" w:cs="Arial"/>
          <w:sz w:val="20"/>
        </w:rPr>
        <w:t>augment</w:t>
      </w:r>
      <w:r w:rsidRPr="000E4E78">
        <w:rPr>
          <w:rFonts w:ascii="Arial" w:hAnsi="Arial" w:cs="Arial"/>
          <w:sz w:val="20"/>
        </w:rPr>
        <w:t xml:space="preserve"> components of trading platform, including design, implementation and testing</w:t>
      </w:r>
    </w:p>
    <w:p w14:paraId="4F1DBCCB" w14:textId="1F636CA0" w:rsidR="000E4E78" w:rsidRPr="000E4E78" w:rsidRDefault="000E4E78" w:rsidP="000E4E78">
      <w:pPr>
        <w:numPr>
          <w:ilvl w:val="0"/>
          <w:numId w:val="9"/>
        </w:num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 w:rsidRPr="000E4E78">
        <w:rPr>
          <w:rFonts w:ascii="Arial" w:hAnsi="Arial" w:cs="Arial"/>
          <w:sz w:val="20"/>
        </w:rPr>
        <w:t>Develop</w:t>
      </w:r>
      <w:r w:rsidR="00BE30F5">
        <w:rPr>
          <w:rFonts w:ascii="Arial" w:hAnsi="Arial" w:cs="Arial"/>
          <w:sz w:val="20"/>
        </w:rPr>
        <w:t>ed</w:t>
      </w:r>
      <w:r w:rsidRPr="000E4E78">
        <w:rPr>
          <w:rFonts w:ascii="Arial" w:hAnsi="Arial" w:cs="Arial"/>
          <w:sz w:val="20"/>
        </w:rPr>
        <w:t xml:space="preserve"> and implement tools to support risk management activities</w:t>
      </w:r>
    </w:p>
    <w:p w14:paraId="33D20293" w14:textId="0DB073EA" w:rsidR="000E4E78" w:rsidRPr="00E2627C" w:rsidRDefault="000E4E78" w:rsidP="00E2627C">
      <w:pPr>
        <w:numPr>
          <w:ilvl w:val="0"/>
          <w:numId w:val="9"/>
        </w:num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 w:rsidRPr="000E4E78">
        <w:rPr>
          <w:rFonts w:ascii="Arial" w:hAnsi="Arial" w:cs="Arial"/>
          <w:sz w:val="20"/>
        </w:rPr>
        <w:t>Design</w:t>
      </w:r>
      <w:r w:rsidR="00BE30F5">
        <w:rPr>
          <w:rFonts w:ascii="Arial" w:hAnsi="Arial" w:cs="Arial"/>
          <w:sz w:val="20"/>
        </w:rPr>
        <w:t>ed</w:t>
      </w:r>
      <w:r w:rsidRPr="000E4E78">
        <w:rPr>
          <w:rFonts w:ascii="Arial" w:hAnsi="Arial" w:cs="Arial"/>
          <w:sz w:val="20"/>
        </w:rPr>
        <w:t xml:space="preserve"> systematic process to monitor critical factors, including data feeds</w:t>
      </w:r>
      <w:r w:rsidR="00E2627C">
        <w:rPr>
          <w:rFonts w:ascii="Arial" w:hAnsi="Arial" w:cs="Arial"/>
          <w:sz w:val="20"/>
        </w:rPr>
        <w:t>.</w:t>
      </w:r>
    </w:p>
    <w:p w14:paraId="255F3222" w14:textId="71486844" w:rsidR="000E4E78" w:rsidRDefault="000E4E78" w:rsidP="000E4E78">
      <w:pPr>
        <w:numPr>
          <w:ilvl w:val="0"/>
          <w:numId w:val="9"/>
        </w:num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Worked in Global Arbitrage and Trading group</w:t>
      </w:r>
      <w:r w:rsidR="006F2B56">
        <w:rPr>
          <w:rFonts w:ascii="Arial" w:hAnsi="Arial" w:cs="Arial"/>
          <w:sz w:val="20"/>
        </w:rPr>
        <w:t>: dealing in trade of Fixed income trades</w:t>
      </w:r>
      <w:r w:rsidR="00551804">
        <w:rPr>
          <w:rFonts w:ascii="Arial" w:hAnsi="Arial" w:cs="Arial"/>
          <w:sz w:val="20"/>
        </w:rPr>
        <w:t xml:space="preserve"> </w:t>
      </w:r>
      <w:r w:rsidR="006F2B56">
        <w:rPr>
          <w:rFonts w:ascii="Arial" w:hAnsi="Arial" w:cs="Arial"/>
          <w:sz w:val="20"/>
        </w:rPr>
        <w:t>(CUS</w:t>
      </w:r>
      <w:r w:rsidR="00723D53">
        <w:rPr>
          <w:rFonts w:ascii="Arial" w:hAnsi="Arial" w:cs="Arial"/>
          <w:sz w:val="20"/>
        </w:rPr>
        <w:t>I</w:t>
      </w:r>
      <w:r w:rsidR="006F2B56">
        <w:rPr>
          <w:rFonts w:ascii="Arial" w:hAnsi="Arial" w:cs="Arial"/>
          <w:sz w:val="20"/>
        </w:rPr>
        <w:t>PS and tranches)</w:t>
      </w:r>
    </w:p>
    <w:p w14:paraId="69E51438" w14:textId="4ABBAEC3" w:rsidR="00505D0C" w:rsidRPr="00505D0C" w:rsidRDefault="00505D0C" w:rsidP="000E4E78">
      <w:pPr>
        <w:numPr>
          <w:ilvl w:val="0"/>
          <w:numId w:val="9"/>
        </w:num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 w:rsidRPr="00505D0C">
        <w:rPr>
          <w:rFonts w:ascii="Arial" w:hAnsi="Arial" w:cs="Arial"/>
          <w:sz w:val="20"/>
        </w:rPr>
        <w:t>Maintain</w:t>
      </w:r>
      <w:r w:rsidR="00561D6D">
        <w:rPr>
          <w:rFonts w:ascii="Arial" w:hAnsi="Arial" w:cs="Arial"/>
          <w:sz w:val="20"/>
        </w:rPr>
        <w:t>ed</w:t>
      </w:r>
      <w:r w:rsidRPr="00505D0C">
        <w:rPr>
          <w:rFonts w:ascii="Arial" w:hAnsi="Arial" w:cs="Arial"/>
          <w:sz w:val="20"/>
        </w:rPr>
        <w:t xml:space="preserve"> data quality, integrity and accuracy</w:t>
      </w:r>
      <w:r w:rsidR="002011C0">
        <w:rPr>
          <w:rFonts w:ascii="Arial" w:hAnsi="Arial" w:cs="Arial"/>
          <w:sz w:val="20"/>
        </w:rPr>
        <w:t xml:space="preserve"> of Data</w:t>
      </w:r>
    </w:p>
    <w:p w14:paraId="107E7388" w14:textId="62050D01" w:rsidR="002B5FA9" w:rsidRPr="003D71C8" w:rsidRDefault="00FE1610" w:rsidP="000E4E78">
      <w:pPr>
        <w:numPr>
          <w:ilvl w:val="0"/>
          <w:numId w:val="9"/>
        </w:num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Fixing </w:t>
      </w:r>
      <w:r w:rsidR="001F6B94">
        <w:rPr>
          <w:rFonts w:ascii="Arial" w:hAnsi="Arial" w:cs="Arial"/>
          <w:sz w:val="20"/>
        </w:rPr>
        <w:t>Bug</w:t>
      </w:r>
      <w:r>
        <w:rPr>
          <w:rFonts w:ascii="Arial" w:hAnsi="Arial" w:cs="Arial"/>
          <w:sz w:val="20"/>
        </w:rPr>
        <w:t>s</w:t>
      </w:r>
      <w:r w:rsidR="001F6B94">
        <w:rPr>
          <w:rFonts w:ascii="Arial" w:hAnsi="Arial" w:cs="Arial"/>
          <w:sz w:val="20"/>
        </w:rPr>
        <w:t xml:space="preserve"> and </w:t>
      </w:r>
      <w:r>
        <w:rPr>
          <w:rFonts w:ascii="Arial" w:hAnsi="Arial" w:cs="Arial"/>
          <w:sz w:val="20"/>
        </w:rPr>
        <w:t xml:space="preserve">resolving </w:t>
      </w:r>
      <w:r w:rsidR="00561D6D">
        <w:rPr>
          <w:rFonts w:ascii="Arial" w:hAnsi="Arial" w:cs="Arial"/>
          <w:sz w:val="20"/>
        </w:rPr>
        <w:t>trader</w:t>
      </w:r>
      <w:r w:rsidR="001F6B9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desk</w:t>
      </w:r>
      <w:r w:rsidR="001F6B94">
        <w:rPr>
          <w:rFonts w:ascii="Arial" w:hAnsi="Arial" w:cs="Arial"/>
          <w:sz w:val="20"/>
        </w:rPr>
        <w:t xml:space="preserve"> </w:t>
      </w:r>
      <w:r w:rsidR="00561D6D">
        <w:rPr>
          <w:rFonts w:ascii="Arial" w:hAnsi="Arial" w:cs="Arial"/>
          <w:sz w:val="20"/>
        </w:rPr>
        <w:t>issues</w:t>
      </w:r>
      <w:r>
        <w:rPr>
          <w:rFonts w:ascii="Arial" w:hAnsi="Arial" w:cs="Arial"/>
          <w:sz w:val="20"/>
        </w:rPr>
        <w:t xml:space="preserve"> for software </w:t>
      </w:r>
      <w:r w:rsidR="00234721">
        <w:rPr>
          <w:rFonts w:ascii="Arial" w:hAnsi="Arial" w:cs="Arial"/>
          <w:sz w:val="20"/>
        </w:rPr>
        <w:t>support.</w:t>
      </w:r>
    </w:p>
    <w:p w14:paraId="25593FA8" w14:textId="77777777" w:rsidR="0086726A" w:rsidRPr="0086726A" w:rsidRDefault="0086726A" w:rsidP="0086726A">
      <w:pPr>
        <w:ind w:left="360"/>
        <w:rPr>
          <w:rStyle w:val="School"/>
          <w:b w:val="0"/>
          <w:caps w:val="0"/>
          <w:sz w:val="20"/>
        </w:rPr>
      </w:pPr>
    </w:p>
    <w:p w14:paraId="5E22E459" w14:textId="552F4371" w:rsidR="00D13C37" w:rsidRDefault="004B7D18" w:rsidP="00D13C37">
      <w:p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>
        <w:rPr>
          <w:rStyle w:val="School"/>
          <w:rFonts w:ascii="Arial" w:hAnsi="Arial" w:cs="Arial"/>
          <w:caps w:val="0"/>
          <w:sz w:val="20"/>
        </w:rPr>
        <w:t>FIS</w:t>
      </w:r>
      <w:r w:rsidR="00D13C37">
        <w:rPr>
          <w:rStyle w:val="School"/>
          <w:rFonts w:ascii="Arial" w:hAnsi="Arial" w:cs="Arial"/>
          <w:caps w:val="0"/>
          <w:sz w:val="20"/>
        </w:rPr>
        <w:t>,</w:t>
      </w:r>
      <w:r w:rsidR="005302E4">
        <w:rPr>
          <w:rStyle w:val="School"/>
          <w:rFonts w:ascii="Arial" w:hAnsi="Arial" w:cs="Arial"/>
          <w:caps w:val="0"/>
          <w:sz w:val="20"/>
        </w:rPr>
        <w:t xml:space="preserve"> </w:t>
      </w:r>
      <w:r>
        <w:rPr>
          <w:rStyle w:val="School"/>
          <w:rFonts w:ascii="Arial" w:hAnsi="Arial" w:cs="Arial"/>
          <w:caps w:val="0"/>
          <w:sz w:val="20"/>
        </w:rPr>
        <w:t>Technical Lead</w:t>
      </w:r>
      <w:r w:rsidR="00D13C37">
        <w:rPr>
          <w:rStyle w:val="School"/>
          <w:rFonts w:ascii="Arial" w:hAnsi="Arial" w:cs="Arial"/>
          <w:caps w:val="0"/>
          <w:sz w:val="20"/>
        </w:rPr>
        <w:t xml:space="preserve"> </w:t>
      </w:r>
      <w:r w:rsidR="005302E4">
        <w:rPr>
          <w:rStyle w:val="School"/>
          <w:rFonts w:ascii="Arial" w:hAnsi="Arial" w:cs="Arial"/>
          <w:b w:val="0"/>
          <w:caps w:val="0"/>
          <w:sz w:val="20"/>
        </w:rPr>
        <w:t>Gurgaon</w:t>
      </w:r>
      <w:r w:rsidR="00D13C37">
        <w:rPr>
          <w:rStyle w:val="School"/>
          <w:rFonts w:ascii="Arial" w:hAnsi="Arial" w:cs="Arial"/>
          <w:b w:val="0"/>
          <w:caps w:val="0"/>
          <w:sz w:val="20"/>
        </w:rPr>
        <w:t>,</w:t>
      </w:r>
      <w:r w:rsidR="005302E4">
        <w:rPr>
          <w:rStyle w:val="School"/>
          <w:rFonts w:ascii="Arial" w:hAnsi="Arial" w:cs="Arial"/>
          <w:b w:val="0"/>
          <w:caps w:val="0"/>
          <w:sz w:val="20"/>
        </w:rPr>
        <w:t xml:space="preserve"> India </w:t>
      </w:r>
      <w:r w:rsidR="00263260">
        <w:rPr>
          <w:rStyle w:val="School"/>
          <w:rFonts w:ascii="Arial" w:hAnsi="Arial" w:cs="Arial"/>
          <w:b w:val="0"/>
          <w:caps w:val="0"/>
          <w:sz w:val="20"/>
        </w:rPr>
        <w:tab/>
      </w:r>
      <w:r w:rsidR="00263260">
        <w:rPr>
          <w:rStyle w:val="School"/>
          <w:rFonts w:ascii="Arial" w:hAnsi="Arial" w:cs="Arial"/>
          <w:b w:val="0"/>
          <w:caps w:val="0"/>
          <w:sz w:val="20"/>
        </w:rPr>
        <w:tab/>
      </w:r>
      <w:r w:rsidR="00263260">
        <w:rPr>
          <w:rStyle w:val="School"/>
          <w:rFonts w:ascii="Arial" w:hAnsi="Arial" w:cs="Arial"/>
          <w:b w:val="0"/>
          <w:caps w:val="0"/>
          <w:sz w:val="20"/>
        </w:rPr>
        <w:tab/>
      </w:r>
      <w:r w:rsidR="00610399">
        <w:rPr>
          <w:rStyle w:val="School"/>
          <w:rFonts w:ascii="Arial" w:hAnsi="Arial" w:cs="Arial"/>
          <w:b w:val="0"/>
          <w:caps w:val="0"/>
          <w:sz w:val="20"/>
        </w:rPr>
        <w:t xml:space="preserve">                          </w:t>
      </w:r>
      <w:r w:rsidR="000B4603">
        <w:rPr>
          <w:rStyle w:val="School"/>
          <w:rFonts w:ascii="Arial" w:hAnsi="Arial" w:cs="Arial"/>
          <w:b w:val="0"/>
          <w:caps w:val="0"/>
          <w:sz w:val="20"/>
        </w:rPr>
        <w:t xml:space="preserve">  </w:t>
      </w:r>
      <w:r w:rsidR="00B03F2A" w:rsidRPr="00330FA8">
        <w:rPr>
          <w:rStyle w:val="School"/>
          <w:rFonts w:ascii="Arial" w:hAnsi="Arial" w:cs="Arial"/>
          <w:bCs/>
          <w:caps w:val="0"/>
          <w:sz w:val="20"/>
        </w:rPr>
        <w:t>July</w:t>
      </w:r>
      <w:r w:rsidR="002B5FA9" w:rsidRPr="00330FA8">
        <w:rPr>
          <w:rStyle w:val="School"/>
          <w:rFonts w:ascii="Arial" w:hAnsi="Arial" w:cs="Arial"/>
          <w:bCs/>
          <w:caps w:val="0"/>
          <w:sz w:val="20"/>
        </w:rPr>
        <w:t xml:space="preserve"> 20</w:t>
      </w:r>
      <w:r w:rsidR="00B03F2A" w:rsidRPr="00330FA8">
        <w:rPr>
          <w:rStyle w:val="School"/>
          <w:rFonts w:ascii="Arial" w:hAnsi="Arial" w:cs="Arial"/>
          <w:bCs/>
          <w:caps w:val="0"/>
          <w:sz w:val="20"/>
        </w:rPr>
        <w:t>12</w:t>
      </w:r>
      <w:r w:rsidR="002B5FA9" w:rsidRPr="00330FA8">
        <w:rPr>
          <w:rStyle w:val="School"/>
          <w:rFonts w:ascii="Arial" w:hAnsi="Arial" w:cs="Arial"/>
          <w:bCs/>
          <w:caps w:val="0"/>
          <w:sz w:val="20"/>
        </w:rPr>
        <w:t xml:space="preserve"> – April 201</w:t>
      </w:r>
      <w:r w:rsidR="00B03F2A" w:rsidRPr="00330FA8">
        <w:rPr>
          <w:rStyle w:val="School"/>
          <w:rFonts w:ascii="Arial" w:hAnsi="Arial" w:cs="Arial"/>
          <w:bCs/>
          <w:caps w:val="0"/>
          <w:sz w:val="20"/>
        </w:rPr>
        <w:t>5</w:t>
      </w:r>
      <w:r w:rsidR="005302E4">
        <w:rPr>
          <w:rStyle w:val="School"/>
          <w:rFonts w:ascii="Arial" w:hAnsi="Arial" w:cs="Arial"/>
          <w:b w:val="0"/>
          <w:caps w:val="0"/>
          <w:sz w:val="20"/>
        </w:rPr>
        <w:tab/>
      </w:r>
    </w:p>
    <w:p w14:paraId="4467D971" w14:textId="69622B4A" w:rsidR="00D13C37" w:rsidRPr="009143F2" w:rsidRDefault="005302E4" w:rsidP="003D71C8">
      <w:pPr>
        <w:numPr>
          <w:ilvl w:val="0"/>
          <w:numId w:val="5"/>
        </w:numPr>
        <w:jc w:val="both"/>
      </w:pPr>
      <w:r>
        <w:rPr>
          <w:rFonts w:ascii="Arial" w:hAnsi="Arial" w:cs="Arial"/>
          <w:sz w:val="20"/>
        </w:rPr>
        <w:t xml:space="preserve">Design and </w:t>
      </w:r>
      <w:r w:rsidR="00A9013A">
        <w:rPr>
          <w:rFonts w:ascii="Arial" w:hAnsi="Arial" w:cs="Arial"/>
          <w:sz w:val="20"/>
        </w:rPr>
        <w:t>enhanced</w:t>
      </w:r>
      <w:r>
        <w:rPr>
          <w:rFonts w:ascii="Arial" w:hAnsi="Arial" w:cs="Arial"/>
          <w:sz w:val="20"/>
        </w:rPr>
        <w:t xml:space="preserve"> </w:t>
      </w:r>
      <w:r w:rsidR="003D71C8">
        <w:rPr>
          <w:rFonts w:ascii="Arial" w:hAnsi="Arial" w:cs="Arial"/>
          <w:sz w:val="20"/>
        </w:rPr>
        <w:t>FIS</w:t>
      </w:r>
      <w:r>
        <w:rPr>
          <w:rFonts w:ascii="Arial" w:hAnsi="Arial" w:cs="Arial"/>
          <w:sz w:val="20"/>
        </w:rPr>
        <w:t xml:space="preserve"> </w:t>
      </w:r>
      <w:r w:rsidR="009143F2">
        <w:rPr>
          <w:rFonts w:ascii="Arial" w:hAnsi="Arial" w:cs="Arial"/>
          <w:sz w:val="20"/>
        </w:rPr>
        <w:t>Teller product</w:t>
      </w:r>
      <w:r w:rsidR="00E93EE5">
        <w:rPr>
          <w:rFonts w:ascii="Arial" w:hAnsi="Arial" w:cs="Arial"/>
          <w:sz w:val="20"/>
        </w:rPr>
        <w:t xml:space="preserve"> (Teller </w:t>
      </w:r>
      <w:r w:rsidR="00E57B9F">
        <w:rPr>
          <w:rFonts w:ascii="Arial" w:hAnsi="Arial" w:cs="Arial"/>
          <w:sz w:val="20"/>
        </w:rPr>
        <w:t>Elite)</w:t>
      </w:r>
      <w:r w:rsidR="009143F2">
        <w:rPr>
          <w:rFonts w:ascii="Arial" w:hAnsi="Arial" w:cs="Arial"/>
          <w:sz w:val="20"/>
        </w:rPr>
        <w:t>.</w:t>
      </w:r>
    </w:p>
    <w:p w14:paraId="2FEC51CB" w14:textId="1A6C7255" w:rsidR="009143F2" w:rsidRPr="00376B16" w:rsidRDefault="00754DCD" w:rsidP="00376B16">
      <w:pPr>
        <w:numPr>
          <w:ilvl w:val="0"/>
          <w:numId w:val="9"/>
        </w:num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Migrated</w:t>
      </w:r>
      <w:r w:rsidR="009143F2">
        <w:rPr>
          <w:rFonts w:ascii="Arial" w:hAnsi="Arial" w:cs="Arial"/>
          <w:sz w:val="20"/>
        </w:rPr>
        <w:t xml:space="preserve"> thick clients (FIS Reports </w:t>
      </w:r>
      <w:r w:rsidR="00A9013A">
        <w:rPr>
          <w:rFonts w:ascii="Arial" w:hAnsi="Arial" w:cs="Arial"/>
          <w:sz w:val="20"/>
        </w:rPr>
        <w:t>Management</w:t>
      </w:r>
      <w:r w:rsidR="009143F2">
        <w:rPr>
          <w:rFonts w:ascii="Arial" w:hAnsi="Arial" w:cs="Arial"/>
          <w:sz w:val="20"/>
        </w:rPr>
        <w:t xml:space="preserve"> and FIS Document Management) to Sin</w:t>
      </w:r>
      <w:r w:rsidR="00A9013A">
        <w:rPr>
          <w:rFonts w:ascii="Arial" w:hAnsi="Arial" w:cs="Arial"/>
          <w:sz w:val="20"/>
        </w:rPr>
        <w:t>g</w:t>
      </w:r>
      <w:r w:rsidR="009143F2">
        <w:rPr>
          <w:rFonts w:ascii="Arial" w:hAnsi="Arial" w:cs="Arial"/>
          <w:sz w:val="20"/>
        </w:rPr>
        <w:t>le page application over the web.</w:t>
      </w:r>
      <w:r>
        <w:rPr>
          <w:rFonts w:ascii="Arial" w:hAnsi="Arial" w:cs="Arial"/>
          <w:sz w:val="20"/>
        </w:rPr>
        <w:t xml:space="preserve"> </w:t>
      </w:r>
    </w:p>
    <w:p w14:paraId="3A2D17A1" w14:textId="6D183F87" w:rsidR="00376B16" w:rsidRPr="00376B16" w:rsidRDefault="00376B16" w:rsidP="00376B16">
      <w:pPr>
        <w:numPr>
          <w:ilvl w:val="0"/>
          <w:numId w:val="9"/>
        </w:num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 w:rsidRPr="00376B16">
        <w:rPr>
          <w:rFonts w:ascii="Arial" w:hAnsi="Arial" w:cs="Arial"/>
          <w:sz w:val="20"/>
        </w:rPr>
        <w:t>Performance Management - Monitor and tune system to achieve optimum performance levels, and provide reports to support metrics collection</w:t>
      </w:r>
    </w:p>
    <w:p w14:paraId="05AB7679" w14:textId="6A5F822F" w:rsidR="00A9013A" w:rsidRPr="00376B16" w:rsidRDefault="00F31595" w:rsidP="00376B16">
      <w:pPr>
        <w:numPr>
          <w:ilvl w:val="0"/>
          <w:numId w:val="9"/>
        </w:num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 w:rsidRPr="00376B16">
        <w:rPr>
          <w:rFonts w:ascii="Arial" w:hAnsi="Arial" w:cs="Arial"/>
          <w:sz w:val="20"/>
        </w:rPr>
        <w:t>Support</w:t>
      </w:r>
      <w:r w:rsidR="00BE30F5">
        <w:rPr>
          <w:rFonts w:ascii="Arial" w:hAnsi="Arial" w:cs="Arial"/>
          <w:sz w:val="20"/>
        </w:rPr>
        <w:t>ed</w:t>
      </w:r>
      <w:r w:rsidRPr="00376B16">
        <w:rPr>
          <w:rFonts w:ascii="Arial" w:hAnsi="Arial" w:cs="Arial"/>
          <w:sz w:val="20"/>
        </w:rPr>
        <w:t xml:space="preserve"> and assist</w:t>
      </w:r>
      <w:r w:rsidR="00BE30F5">
        <w:rPr>
          <w:rFonts w:ascii="Arial" w:hAnsi="Arial" w:cs="Arial"/>
          <w:sz w:val="20"/>
        </w:rPr>
        <w:t>ed</w:t>
      </w:r>
      <w:r w:rsidRPr="00376B16">
        <w:rPr>
          <w:rFonts w:ascii="Arial" w:hAnsi="Arial" w:cs="Arial"/>
          <w:sz w:val="20"/>
        </w:rPr>
        <w:t xml:space="preserve"> in the creation and implementation of global e</w:t>
      </w:r>
      <w:r w:rsidR="00BB3B2D">
        <w:rPr>
          <w:rFonts w:ascii="Arial" w:hAnsi="Arial" w:cs="Arial"/>
          <w:sz w:val="20"/>
        </w:rPr>
        <w:t>-</w:t>
      </w:r>
      <w:r w:rsidRPr="00376B16">
        <w:rPr>
          <w:rFonts w:ascii="Arial" w:hAnsi="Arial" w:cs="Arial"/>
          <w:sz w:val="20"/>
        </w:rPr>
        <w:t>banking/Enterprise products and service</w:t>
      </w:r>
      <w:r w:rsidR="0004646F" w:rsidRPr="00376B16">
        <w:rPr>
          <w:rFonts w:ascii="Arial" w:hAnsi="Arial" w:cs="Arial"/>
          <w:sz w:val="20"/>
        </w:rPr>
        <w:t>s service delivery team.</w:t>
      </w:r>
    </w:p>
    <w:p w14:paraId="5D66A024" w14:textId="2EF47988" w:rsidR="0004646F" w:rsidRPr="00133009" w:rsidRDefault="0004646F" w:rsidP="00133009">
      <w:pPr>
        <w:numPr>
          <w:ilvl w:val="0"/>
          <w:numId w:val="9"/>
        </w:num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 w:rsidRPr="00133009">
        <w:rPr>
          <w:rFonts w:ascii="Arial" w:hAnsi="Arial" w:cs="Arial"/>
          <w:sz w:val="20"/>
        </w:rPr>
        <w:t>Assist</w:t>
      </w:r>
      <w:r w:rsidR="00BE30F5">
        <w:rPr>
          <w:rFonts w:ascii="Arial" w:hAnsi="Arial" w:cs="Arial"/>
          <w:sz w:val="20"/>
        </w:rPr>
        <w:t>ed</w:t>
      </w:r>
      <w:r w:rsidRPr="00133009">
        <w:rPr>
          <w:rFonts w:ascii="Arial" w:hAnsi="Arial" w:cs="Arial"/>
          <w:sz w:val="20"/>
        </w:rPr>
        <w:t xml:space="preserve"> in development of e</w:t>
      </w:r>
      <w:r w:rsidR="007B5E19">
        <w:rPr>
          <w:rFonts w:ascii="Arial" w:hAnsi="Arial" w:cs="Arial"/>
          <w:sz w:val="20"/>
        </w:rPr>
        <w:t>-</w:t>
      </w:r>
      <w:r w:rsidRPr="00133009">
        <w:rPr>
          <w:rFonts w:ascii="Arial" w:hAnsi="Arial" w:cs="Arial"/>
          <w:sz w:val="20"/>
        </w:rPr>
        <w:t>banking related products.</w:t>
      </w:r>
    </w:p>
    <w:p w14:paraId="367F7ADD" w14:textId="75CDDAF1" w:rsidR="009809E5" w:rsidRPr="009809E5" w:rsidRDefault="009809E5" w:rsidP="00133009">
      <w:pPr>
        <w:numPr>
          <w:ilvl w:val="0"/>
          <w:numId w:val="9"/>
        </w:num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 w:rsidRPr="009809E5">
        <w:rPr>
          <w:rFonts w:ascii="Arial" w:hAnsi="Arial" w:cs="Arial"/>
          <w:sz w:val="20"/>
        </w:rPr>
        <w:t>Conduct</w:t>
      </w:r>
      <w:r w:rsidR="00BE30F5">
        <w:rPr>
          <w:rFonts w:ascii="Arial" w:hAnsi="Arial" w:cs="Arial"/>
          <w:sz w:val="20"/>
        </w:rPr>
        <w:t>ed</w:t>
      </w:r>
      <w:r w:rsidRPr="009809E5">
        <w:rPr>
          <w:rFonts w:ascii="Arial" w:hAnsi="Arial" w:cs="Arial"/>
          <w:sz w:val="20"/>
        </w:rPr>
        <w:t xml:space="preserve"> code reviews. Provides guidance to software developers for continuous improvement</w:t>
      </w:r>
    </w:p>
    <w:p w14:paraId="0E39E495" w14:textId="38EC793F" w:rsidR="00133009" w:rsidRDefault="00133009" w:rsidP="00133009">
      <w:pPr>
        <w:numPr>
          <w:ilvl w:val="0"/>
          <w:numId w:val="9"/>
        </w:num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bookmarkStart w:id="20" w:name="OLE_LINK11"/>
      <w:bookmarkStart w:id="21" w:name="OLE_LINK12"/>
      <w:r>
        <w:rPr>
          <w:rFonts w:ascii="Arial" w:hAnsi="Arial" w:cs="Arial"/>
          <w:sz w:val="20"/>
        </w:rPr>
        <w:t xml:space="preserve">Developed </w:t>
      </w:r>
      <w:r w:rsidRPr="00133009">
        <w:rPr>
          <w:rFonts w:ascii="Arial" w:hAnsi="Arial" w:cs="Arial"/>
          <w:sz w:val="20"/>
        </w:rPr>
        <w:t>ASP MVC</w:t>
      </w:r>
      <w:r>
        <w:rPr>
          <w:rFonts w:ascii="Arial" w:hAnsi="Arial" w:cs="Arial"/>
          <w:sz w:val="20"/>
        </w:rPr>
        <w:t xml:space="preserve"> single page application using</w:t>
      </w:r>
      <w:r w:rsidRPr="00133009">
        <w:rPr>
          <w:rFonts w:ascii="Arial" w:hAnsi="Arial" w:cs="Arial"/>
          <w:sz w:val="20"/>
        </w:rPr>
        <w:t xml:space="preserve"> </w:t>
      </w:r>
      <w:r w:rsidR="00AB1353" w:rsidRPr="00CD62B4">
        <w:rPr>
          <w:rFonts w:ascii="Arial" w:hAnsi="Arial" w:cs="Arial"/>
          <w:sz w:val="20"/>
        </w:rPr>
        <w:t>jQuery</w:t>
      </w:r>
      <w:r w:rsidRPr="00CD62B4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CSS</w:t>
      </w:r>
      <w:r w:rsidRPr="00CD62B4">
        <w:rPr>
          <w:rFonts w:ascii="Arial" w:hAnsi="Arial" w:cs="Arial"/>
          <w:sz w:val="20"/>
        </w:rPr>
        <w:t xml:space="preserve"> and </w:t>
      </w:r>
      <w:r>
        <w:rPr>
          <w:rFonts w:ascii="Arial" w:hAnsi="Arial" w:cs="Arial"/>
          <w:sz w:val="20"/>
        </w:rPr>
        <w:t xml:space="preserve">twitter </w:t>
      </w:r>
      <w:r w:rsidRPr="00CD62B4">
        <w:rPr>
          <w:rFonts w:ascii="Arial" w:hAnsi="Arial" w:cs="Arial"/>
          <w:sz w:val="20"/>
        </w:rPr>
        <w:t>Bootstrap</w:t>
      </w:r>
      <w:r w:rsidRPr="00485264">
        <w:rPr>
          <w:rFonts w:ascii="Arial" w:hAnsi="Arial" w:cs="Arial"/>
          <w:sz w:val="20"/>
        </w:rPr>
        <w:t>.</w:t>
      </w:r>
    </w:p>
    <w:bookmarkEnd w:id="20"/>
    <w:bookmarkEnd w:id="21"/>
    <w:p w14:paraId="5F0D932C" w14:textId="5B1F4D53" w:rsidR="002B5FA9" w:rsidRDefault="002B5FA9" w:rsidP="00D13C37">
      <w:pPr>
        <w:tabs>
          <w:tab w:val="left" w:pos="720"/>
          <w:tab w:val="left" w:pos="5040"/>
        </w:tabs>
        <w:ind w:right="-288"/>
        <w:rPr>
          <w:rStyle w:val="School"/>
          <w:rFonts w:ascii="Arial" w:hAnsi="Arial" w:cs="Arial"/>
          <w:caps w:val="0"/>
          <w:sz w:val="20"/>
        </w:rPr>
      </w:pPr>
    </w:p>
    <w:p w14:paraId="6205E51A" w14:textId="4F61612A" w:rsidR="00D13C37" w:rsidRDefault="001755E9" w:rsidP="00FE0190">
      <w:p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>
        <w:rPr>
          <w:rStyle w:val="School"/>
          <w:rFonts w:ascii="Arial" w:hAnsi="Arial" w:cs="Arial"/>
          <w:caps w:val="0"/>
          <w:sz w:val="20"/>
        </w:rPr>
        <w:t>MISO</w:t>
      </w:r>
      <w:r w:rsidR="00D13C37">
        <w:rPr>
          <w:rFonts w:ascii="Arial" w:hAnsi="Arial" w:cs="Arial"/>
          <w:b/>
          <w:sz w:val="20"/>
        </w:rPr>
        <w:t xml:space="preserve">, </w:t>
      </w:r>
      <w:r w:rsidR="005302E4">
        <w:rPr>
          <w:rFonts w:ascii="Arial" w:hAnsi="Arial" w:cs="Arial"/>
          <w:b/>
          <w:sz w:val="20"/>
        </w:rPr>
        <w:t xml:space="preserve">Software </w:t>
      </w:r>
      <w:r>
        <w:rPr>
          <w:rFonts w:ascii="Arial" w:hAnsi="Arial" w:cs="Arial"/>
          <w:b/>
          <w:sz w:val="20"/>
        </w:rPr>
        <w:t>Consultant</w:t>
      </w:r>
      <w:r w:rsidR="00D13C37">
        <w:rPr>
          <w:rStyle w:val="School"/>
          <w:rFonts w:ascii="Arial" w:hAnsi="Arial" w:cs="Arial"/>
          <w:caps w:val="0"/>
          <w:sz w:val="20"/>
        </w:rPr>
        <w:t xml:space="preserve">, </w:t>
      </w:r>
      <w:r>
        <w:rPr>
          <w:rStyle w:val="School"/>
          <w:rFonts w:ascii="Arial" w:hAnsi="Arial" w:cs="Arial"/>
          <w:b w:val="0"/>
          <w:caps w:val="0"/>
          <w:sz w:val="20"/>
        </w:rPr>
        <w:t>Carmel</w:t>
      </w:r>
      <w:r w:rsidR="00D13C37">
        <w:rPr>
          <w:rStyle w:val="School"/>
          <w:rFonts w:ascii="Arial" w:hAnsi="Arial" w:cs="Arial"/>
          <w:b w:val="0"/>
          <w:caps w:val="0"/>
          <w:sz w:val="20"/>
        </w:rPr>
        <w:t xml:space="preserve">, </w:t>
      </w:r>
      <w:r>
        <w:rPr>
          <w:rStyle w:val="School"/>
          <w:rFonts w:ascii="Arial" w:hAnsi="Arial" w:cs="Arial"/>
          <w:b w:val="0"/>
          <w:caps w:val="0"/>
          <w:sz w:val="20"/>
        </w:rPr>
        <w:t>IN</w:t>
      </w:r>
      <w:r w:rsidR="005302E4">
        <w:rPr>
          <w:rStyle w:val="School"/>
          <w:rFonts w:ascii="Arial" w:hAnsi="Arial" w:cs="Arial"/>
          <w:caps w:val="0"/>
          <w:sz w:val="20"/>
        </w:rPr>
        <w:t xml:space="preserve"> </w:t>
      </w:r>
      <w:r w:rsidR="00D077C8" w:rsidRPr="00187A2C">
        <w:rPr>
          <w:rStyle w:val="School"/>
          <w:rFonts w:ascii="Arial" w:hAnsi="Arial" w:cs="Arial"/>
          <w:b w:val="0"/>
          <w:bCs/>
          <w:caps w:val="0"/>
          <w:sz w:val="20"/>
        </w:rPr>
        <w:t>(</w:t>
      </w:r>
      <w:r w:rsidR="009A6A27" w:rsidRPr="00D077C8">
        <w:rPr>
          <w:rStyle w:val="School"/>
          <w:rFonts w:ascii="Arial" w:hAnsi="Arial" w:cs="Arial"/>
          <w:b w:val="0"/>
          <w:bCs/>
          <w:caps w:val="0"/>
          <w:sz w:val="20"/>
        </w:rPr>
        <w:t xml:space="preserve">via </w:t>
      </w:r>
      <w:proofErr w:type="spellStart"/>
      <w:proofErr w:type="gramStart"/>
      <w:r w:rsidR="009A6A27" w:rsidRPr="00D077C8">
        <w:rPr>
          <w:rStyle w:val="School"/>
          <w:rFonts w:ascii="Arial" w:hAnsi="Arial" w:cs="Arial"/>
          <w:b w:val="0"/>
          <w:bCs/>
          <w:caps w:val="0"/>
          <w:sz w:val="20"/>
        </w:rPr>
        <w:t>I</w:t>
      </w:r>
      <w:r w:rsidR="00FB61BC">
        <w:rPr>
          <w:rStyle w:val="School"/>
          <w:rFonts w:ascii="Arial" w:hAnsi="Arial" w:cs="Arial"/>
          <w:b w:val="0"/>
          <w:bCs/>
          <w:caps w:val="0"/>
          <w:sz w:val="20"/>
        </w:rPr>
        <w:t>T</w:t>
      </w:r>
      <w:r w:rsidR="009A6A27" w:rsidRPr="00D077C8">
        <w:rPr>
          <w:rStyle w:val="School"/>
          <w:rFonts w:ascii="Arial" w:hAnsi="Arial" w:cs="Arial"/>
          <w:b w:val="0"/>
          <w:bCs/>
          <w:caps w:val="0"/>
          <w:sz w:val="20"/>
        </w:rPr>
        <w:t>echUs</w:t>
      </w:r>
      <w:proofErr w:type="spellEnd"/>
      <w:r w:rsidR="00D077C8" w:rsidRPr="00187A2C">
        <w:rPr>
          <w:rStyle w:val="School"/>
          <w:rFonts w:ascii="Arial" w:hAnsi="Arial" w:cs="Arial"/>
          <w:b w:val="0"/>
          <w:bCs/>
          <w:caps w:val="0"/>
          <w:sz w:val="20"/>
        </w:rPr>
        <w:t>)</w:t>
      </w:r>
      <w:r w:rsidR="00D13C37">
        <w:rPr>
          <w:rStyle w:val="School"/>
          <w:rFonts w:ascii="Arial" w:hAnsi="Arial" w:cs="Arial"/>
          <w:caps w:val="0"/>
          <w:sz w:val="20"/>
        </w:rPr>
        <w:t xml:space="preserve">   </w:t>
      </w:r>
      <w:proofErr w:type="gramEnd"/>
      <w:r w:rsidR="00D13C37">
        <w:rPr>
          <w:rStyle w:val="School"/>
          <w:rFonts w:ascii="Arial" w:hAnsi="Arial" w:cs="Arial"/>
          <w:caps w:val="0"/>
          <w:sz w:val="20"/>
        </w:rPr>
        <w:t xml:space="preserve">                       </w:t>
      </w:r>
      <w:r w:rsidR="00FE0190">
        <w:rPr>
          <w:rStyle w:val="School"/>
          <w:rFonts w:ascii="Arial" w:hAnsi="Arial" w:cs="Arial"/>
          <w:caps w:val="0"/>
          <w:sz w:val="20"/>
        </w:rPr>
        <w:t xml:space="preserve">       </w:t>
      </w:r>
      <w:r w:rsidR="00FB77CA">
        <w:rPr>
          <w:rStyle w:val="School"/>
          <w:rFonts w:ascii="Arial" w:hAnsi="Arial" w:cs="Arial"/>
          <w:caps w:val="0"/>
          <w:sz w:val="20"/>
        </w:rPr>
        <w:t xml:space="preserve">                      </w:t>
      </w:r>
      <w:r w:rsidR="001B4080">
        <w:rPr>
          <w:rStyle w:val="School"/>
          <w:rFonts w:ascii="Arial" w:hAnsi="Arial" w:cs="Arial"/>
          <w:caps w:val="0"/>
          <w:sz w:val="20"/>
        </w:rPr>
        <w:t xml:space="preserve">  </w:t>
      </w:r>
      <w:r w:rsidRPr="00CA25E8">
        <w:rPr>
          <w:rFonts w:ascii="Arial" w:hAnsi="Arial" w:cs="Arial"/>
          <w:b/>
          <w:bCs/>
          <w:color w:val="000000"/>
          <w:sz w:val="20"/>
        </w:rPr>
        <w:t>June</w:t>
      </w:r>
      <w:r w:rsidR="00D13C37" w:rsidRPr="00CA25E8">
        <w:rPr>
          <w:rFonts w:ascii="Arial" w:hAnsi="Arial" w:cs="Arial"/>
          <w:b/>
          <w:bCs/>
          <w:color w:val="000000"/>
          <w:sz w:val="20"/>
        </w:rPr>
        <w:t xml:space="preserve"> 20</w:t>
      </w:r>
      <w:r w:rsidRPr="00CA25E8">
        <w:rPr>
          <w:rFonts w:ascii="Arial" w:hAnsi="Arial" w:cs="Arial"/>
          <w:b/>
          <w:bCs/>
          <w:color w:val="000000"/>
          <w:sz w:val="20"/>
        </w:rPr>
        <w:t>11</w:t>
      </w:r>
      <w:r w:rsidR="00D13C37" w:rsidRPr="00CA25E8">
        <w:rPr>
          <w:rFonts w:ascii="Arial" w:hAnsi="Arial" w:cs="Arial"/>
          <w:b/>
          <w:bCs/>
          <w:sz w:val="20"/>
        </w:rPr>
        <w:t xml:space="preserve"> – </w:t>
      </w:r>
      <w:r w:rsidR="002B5FA9" w:rsidRPr="00CA25E8">
        <w:rPr>
          <w:rFonts w:ascii="Arial" w:hAnsi="Arial" w:cs="Arial"/>
          <w:b/>
          <w:bCs/>
          <w:sz w:val="20"/>
        </w:rPr>
        <w:t>Ma</w:t>
      </w:r>
      <w:r w:rsidRPr="00CA25E8">
        <w:rPr>
          <w:rFonts w:ascii="Arial" w:hAnsi="Arial" w:cs="Arial"/>
          <w:b/>
          <w:bCs/>
          <w:sz w:val="20"/>
        </w:rPr>
        <w:t>y</w:t>
      </w:r>
      <w:r w:rsidR="00D13C37" w:rsidRPr="00CA25E8">
        <w:rPr>
          <w:rFonts w:ascii="Arial" w:hAnsi="Arial" w:cs="Arial"/>
          <w:b/>
          <w:bCs/>
          <w:sz w:val="20"/>
        </w:rPr>
        <w:t xml:space="preserve"> 20</w:t>
      </w:r>
      <w:r w:rsidRPr="00CA25E8">
        <w:rPr>
          <w:rFonts w:ascii="Arial" w:hAnsi="Arial" w:cs="Arial"/>
          <w:b/>
          <w:bCs/>
          <w:sz w:val="20"/>
        </w:rPr>
        <w:t>12</w:t>
      </w:r>
    </w:p>
    <w:p w14:paraId="1AD7BD4C" w14:textId="22E70C25" w:rsidR="00361D69" w:rsidRPr="00263260" w:rsidRDefault="00361D69" w:rsidP="00B15380">
      <w:pPr>
        <w:numPr>
          <w:ilvl w:val="0"/>
          <w:numId w:val="9"/>
        </w:num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code to invoke Web service from ASP.Net for authorization of different services to</w:t>
      </w:r>
      <w:r w:rsidR="00263260">
        <w:rPr>
          <w:rFonts w:ascii="Arial" w:hAnsi="Arial" w:cs="Arial"/>
          <w:sz w:val="20"/>
        </w:rPr>
        <w:t xml:space="preserve"> </w:t>
      </w:r>
      <w:r w:rsidRPr="00263260">
        <w:rPr>
          <w:rFonts w:ascii="Arial" w:hAnsi="Arial" w:cs="Arial"/>
          <w:sz w:val="20"/>
        </w:rPr>
        <w:t>clients based on their entitlements</w:t>
      </w:r>
    </w:p>
    <w:p w14:paraId="326E651B" w14:textId="0C185519" w:rsidR="00133599" w:rsidRPr="00133599" w:rsidRDefault="00133599" w:rsidP="00B15380">
      <w:pPr>
        <w:numPr>
          <w:ilvl w:val="0"/>
          <w:numId w:val="9"/>
        </w:num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 w:rsidRPr="00133599">
        <w:rPr>
          <w:rFonts w:ascii="Arial" w:hAnsi="Arial" w:cs="Arial"/>
          <w:sz w:val="20"/>
        </w:rPr>
        <w:t>Perform</w:t>
      </w:r>
      <w:r w:rsidR="00077B9F">
        <w:rPr>
          <w:rFonts w:ascii="Arial" w:hAnsi="Arial" w:cs="Arial"/>
          <w:sz w:val="20"/>
        </w:rPr>
        <w:t>ed</w:t>
      </w:r>
      <w:r w:rsidRPr="00133599">
        <w:rPr>
          <w:rFonts w:ascii="Arial" w:hAnsi="Arial" w:cs="Arial"/>
          <w:sz w:val="20"/>
        </w:rPr>
        <w:t xml:space="preserve"> unit testing activities and provides input to process for enhancements and changes.</w:t>
      </w:r>
    </w:p>
    <w:p w14:paraId="50297B97" w14:textId="63B054C5" w:rsidR="00133599" w:rsidRPr="00133599" w:rsidRDefault="00133599" w:rsidP="00B15380">
      <w:pPr>
        <w:numPr>
          <w:ilvl w:val="0"/>
          <w:numId w:val="9"/>
        </w:num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 w:rsidRPr="00133599">
        <w:rPr>
          <w:rFonts w:ascii="Arial" w:hAnsi="Arial" w:cs="Arial"/>
          <w:sz w:val="20"/>
        </w:rPr>
        <w:t>Assist</w:t>
      </w:r>
      <w:r w:rsidR="00077B9F">
        <w:rPr>
          <w:rFonts w:ascii="Arial" w:hAnsi="Arial" w:cs="Arial"/>
          <w:sz w:val="20"/>
        </w:rPr>
        <w:t>ed</w:t>
      </w:r>
      <w:r w:rsidRPr="00133599">
        <w:rPr>
          <w:rFonts w:ascii="Arial" w:hAnsi="Arial" w:cs="Arial"/>
          <w:sz w:val="20"/>
        </w:rPr>
        <w:t xml:space="preserve"> with research of products and new technologies for the client/server environment.</w:t>
      </w:r>
    </w:p>
    <w:p w14:paraId="627722B0" w14:textId="653254B3" w:rsidR="00133599" w:rsidRPr="00133599" w:rsidRDefault="00133599" w:rsidP="00B15380">
      <w:pPr>
        <w:numPr>
          <w:ilvl w:val="0"/>
          <w:numId w:val="9"/>
        </w:num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 w:rsidRPr="00133599">
        <w:rPr>
          <w:rFonts w:ascii="Arial" w:hAnsi="Arial" w:cs="Arial"/>
          <w:sz w:val="20"/>
        </w:rPr>
        <w:t>Assist</w:t>
      </w:r>
      <w:r w:rsidR="00077B9F">
        <w:rPr>
          <w:rFonts w:ascii="Arial" w:hAnsi="Arial" w:cs="Arial"/>
          <w:sz w:val="20"/>
        </w:rPr>
        <w:t>ed</w:t>
      </w:r>
      <w:r w:rsidRPr="00133599">
        <w:rPr>
          <w:rFonts w:ascii="Arial" w:hAnsi="Arial" w:cs="Arial"/>
          <w:sz w:val="20"/>
        </w:rPr>
        <w:t xml:space="preserve"> with defining application specific implementation approach.</w:t>
      </w:r>
    </w:p>
    <w:p w14:paraId="765B6010" w14:textId="106BB24E" w:rsidR="00361D69" w:rsidRDefault="00361D69" w:rsidP="00FE0190">
      <w:p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</w:p>
    <w:p w14:paraId="0EA402A7" w14:textId="77777777" w:rsidR="001755E9" w:rsidRPr="00FE0190" w:rsidRDefault="001755E9" w:rsidP="00FE0190">
      <w:p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</w:p>
    <w:p w14:paraId="0B59D4B7" w14:textId="5E8C48F4" w:rsidR="00F0293D" w:rsidRDefault="001755E9" w:rsidP="00FE0190">
      <w:p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r>
        <w:rPr>
          <w:rStyle w:val="School"/>
          <w:rFonts w:ascii="Arial" w:hAnsi="Arial" w:cs="Arial"/>
          <w:caps w:val="0"/>
          <w:sz w:val="20"/>
        </w:rPr>
        <w:t>Wells Fargo</w:t>
      </w:r>
      <w:r w:rsidR="00D13C37">
        <w:rPr>
          <w:rFonts w:ascii="Arial" w:hAnsi="Arial" w:cs="Arial"/>
          <w:b/>
          <w:bCs/>
          <w:color w:val="000000"/>
          <w:sz w:val="20"/>
        </w:rPr>
        <w:t xml:space="preserve">, Software </w:t>
      </w:r>
      <w:r>
        <w:rPr>
          <w:rFonts w:ascii="Arial" w:hAnsi="Arial" w:cs="Arial"/>
          <w:b/>
          <w:bCs/>
          <w:color w:val="000000"/>
          <w:sz w:val="20"/>
        </w:rPr>
        <w:t>Consultant</w:t>
      </w:r>
      <w:r w:rsidR="00D13C37">
        <w:rPr>
          <w:rFonts w:ascii="Arial" w:hAnsi="Arial" w:cs="Arial"/>
          <w:b/>
          <w:color w:val="000000"/>
          <w:sz w:val="20"/>
        </w:rPr>
        <w:t>,</w:t>
      </w:r>
      <w:r w:rsidR="00D13C37">
        <w:rPr>
          <w:rFonts w:ascii="Arial" w:hAnsi="Arial" w:cs="Arial"/>
          <w:sz w:val="20"/>
        </w:rPr>
        <w:t xml:space="preserve"> </w:t>
      </w:r>
      <w:r>
        <w:rPr>
          <w:rStyle w:val="School"/>
          <w:rFonts w:ascii="Arial" w:hAnsi="Arial" w:cs="Arial"/>
          <w:b w:val="0"/>
          <w:bCs/>
          <w:caps w:val="0"/>
          <w:sz w:val="20"/>
        </w:rPr>
        <w:t>Des Moines</w:t>
      </w:r>
      <w:r w:rsidR="00D13C37">
        <w:rPr>
          <w:rFonts w:ascii="Arial" w:hAnsi="Arial" w:cs="Arial"/>
          <w:sz w:val="20"/>
        </w:rPr>
        <w:t xml:space="preserve">, </w:t>
      </w:r>
      <w:proofErr w:type="gramStart"/>
      <w:r>
        <w:rPr>
          <w:rFonts w:ascii="Arial" w:hAnsi="Arial" w:cs="Arial"/>
          <w:sz w:val="20"/>
        </w:rPr>
        <w:t>Iowa</w:t>
      </w:r>
      <w:r w:rsidR="00D13C37">
        <w:rPr>
          <w:rFonts w:ascii="Arial" w:hAnsi="Arial" w:cs="Arial"/>
          <w:sz w:val="20"/>
        </w:rPr>
        <w:t xml:space="preserve">  </w:t>
      </w:r>
      <w:r w:rsidR="00187A2C" w:rsidRPr="00187A2C">
        <w:rPr>
          <w:rStyle w:val="School"/>
          <w:rFonts w:ascii="Arial" w:hAnsi="Arial" w:cs="Arial"/>
          <w:b w:val="0"/>
          <w:bCs/>
          <w:caps w:val="0"/>
          <w:sz w:val="20"/>
        </w:rPr>
        <w:t>(</w:t>
      </w:r>
      <w:proofErr w:type="gramEnd"/>
      <w:r w:rsidR="00187A2C" w:rsidRPr="00D077C8">
        <w:rPr>
          <w:rStyle w:val="School"/>
          <w:rFonts w:ascii="Arial" w:hAnsi="Arial" w:cs="Arial"/>
          <w:b w:val="0"/>
          <w:bCs/>
          <w:caps w:val="0"/>
          <w:sz w:val="20"/>
        </w:rPr>
        <w:t xml:space="preserve">via </w:t>
      </w:r>
      <w:r w:rsidR="00187A2C">
        <w:rPr>
          <w:rStyle w:val="School"/>
          <w:rFonts w:ascii="Arial" w:hAnsi="Arial" w:cs="Arial"/>
          <w:b w:val="0"/>
          <w:bCs/>
          <w:caps w:val="0"/>
          <w:sz w:val="20"/>
        </w:rPr>
        <w:t>Infinite Computing LLC</w:t>
      </w:r>
      <w:r w:rsidR="00187A2C" w:rsidRPr="00187A2C">
        <w:rPr>
          <w:rStyle w:val="School"/>
          <w:rFonts w:ascii="Arial" w:hAnsi="Arial" w:cs="Arial"/>
          <w:b w:val="0"/>
          <w:bCs/>
          <w:caps w:val="0"/>
          <w:sz w:val="20"/>
        </w:rPr>
        <w:t>)</w:t>
      </w:r>
      <w:r w:rsidR="00D13C37">
        <w:rPr>
          <w:rFonts w:ascii="Arial" w:hAnsi="Arial" w:cs="Arial"/>
          <w:sz w:val="20"/>
        </w:rPr>
        <w:t xml:space="preserve">       </w:t>
      </w:r>
      <w:r w:rsidR="00FB77CA">
        <w:rPr>
          <w:rFonts w:ascii="Arial" w:hAnsi="Arial" w:cs="Arial"/>
          <w:sz w:val="20"/>
        </w:rPr>
        <w:t xml:space="preserve">   </w:t>
      </w:r>
      <w:r w:rsidRPr="00CA25E8">
        <w:rPr>
          <w:rFonts w:ascii="Arial" w:hAnsi="Arial" w:cs="Arial"/>
          <w:b/>
          <w:bCs/>
          <w:color w:val="000000"/>
          <w:sz w:val="20"/>
        </w:rPr>
        <w:t>Apr</w:t>
      </w:r>
      <w:r w:rsidR="00D13C37" w:rsidRPr="00CA25E8">
        <w:rPr>
          <w:rFonts w:ascii="Arial" w:hAnsi="Arial" w:cs="Arial"/>
          <w:b/>
          <w:bCs/>
          <w:color w:val="000000"/>
          <w:sz w:val="20"/>
        </w:rPr>
        <w:t xml:space="preserve"> 20</w:t>
      </w:r>
      <w:r w:rsidRPr="00CA25E8">
        <w:rPr>
          <w:rFonts w:ascii="Arial" w:hAnsi="Arial" w:cs="Arial"/>
          <w:b/>
          <w:bCs/>
          <w:color w:val="000000"/>
          <w:sz w:val="20"/>
        </w:rPr>
        <w:t>10</w:t>
      </w:r>
      <w:r w:rsidR="00D13C37" w:rsidRPr="00CA25E8">
        <w:rPr>
          <w:rFonts w:ascii="Arial" w:hAnsi="Arial" w:cs="Arial"/>
          <w:b/>
          <w:bCs/>
          <w:sz w:val="20"/>
        </w:rPr>
        <w:t xml:space="preserve"> – </w:t>
      </w:r>
      <w:r w:rsidRPr="00CA25E8">
        <w:rPr>
          <w:rFonts w:ascii="Arial" w:hAnsi="Arial" w:cs="Arial"/>
          <w:b/>
          <w:bCs/>
          <w:sz w:val="20"/>
        </w:rPr>
        <w:t>June</w:t>
      </w:r>
      <w:r w:rsidR="00D13C37" w:rsidRPr="00CA25E8">
        <w:rPr>
          <w:rFonts w:ascii="Arial" w:hAnsi="Arial" w:cs="Arial"/>
          <w:b/>
          <w:bCs/>
          <w:sz w:val="20"/>
        </w:rPr>
        <w:t xml:space="preserve"> 20</w:t>
      </w:r>
      <w:r w:rsidRPr="00CA25E8">
        <w:rPr>
          <w:rFonts w:ascii="Arial" w:hAnsi="Arial" w:cs="Arial"/>
          <w:b/>
          <w:bCs/>
          <w:sz w:val="20"/>
        </w:rPr>
        <w:t>12</w:t>
      </w:r>
    </w:p>
    <w:p w14:paraId="7764464A" w14:textId="33A6DB1A" w:rsidR="00981AA6" w:rsidRPr="00263260" w:rsidRDefault="00820FF6" w:rsidP="00263260">
      <w:pPr>
        <w:numPr>
          <w:ilvl w:val="0"/>
          <w:numId w:val="3"/>
        </w:numPr>
        <w:tabs>
          <w:tab w:val="left" w:pos="504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</w:t>
      </w:r>
      <w:r w:rsidR="009E794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restful</w:t>
      </w:r>
      <w:r w:rsidR="009E794D">
        <w:rPr>
          <w:rFonts w:ascii="Arial" w:hAnsi="Arial" w:cs="Arial"/>
          <w:sz w:val="20"/>
        </w:rPr>
        <w:t xml:space="preserve"> web services using WCF and ASP.net </w:t>
      </w:r>
      <w:proofErr w:type="spellStart"/>
      <w:r w:rsidR="009E794D">
        <w:rPr>
          <w:rFonts w:ascii="Arial" w:hAnsi="Arial" w:cs="Arial"/>
          <w:sz w:val="20"/>
        </w:rPr>
        <w:t>WebApi</w:t>
      </w:r>
      <w:proofErr w:type="spellEnd"/>
      <w:r w:rsidR="009E794D">
        <w:rPr>
          <w:rFonts w:ascii="Arial" w:hAnsi="Arial" w:cs="Arial"/>
          <w:sz w:val="20"/>
        </w:rPr>
        <w:t>.</w:t>
      </w:r>
    </w:p>
    <w:p w14:paraId="02C66FA5" w14:textId="54764EDF" w:rsidR="00981AA6" w:rsidRDefault="00981AA6" w:rsidP="00263260">
      <w:pPr>
        <w:numPr>
          <w:ilvl w:val="0"/>
          <w:numId w:val="3"/>
        </w:numPr>
        <w:tabs>
          <w:tab w:val="left" w:pos="5040"/>
        </w:tabs>
        <w:jc w:val="both"/>
        <w:rPr>
          <w:rFonts w:ascii="Arial" w:hAnsi="Arial" w:cs="Arial"/>
          <w:sz w:val="20"/>
        </w:rPr>
      </w:pPr>
      <w:r w:rsidRPr="00263260">
        <w:rPr>
          <w:rFonts w:ascii="Arial" w:hAnsi="Arial" w:cs="Arial"/>
          <w:sz w:val="20"/>
        </w:rPr>
        <w:t>Design</w:t>
      </w:r>
      <w:r w:rsidR="00205FCE">
        <w:rPr>
          <w:rFonts w:ascii="Arial" w:hAnsi="Arial" w:cs="Arial"/>
          <w:sz w:val="20"/>
        </w:rPr>
        <w:t>ed</w:t>
      </w:r>
      <w:r w:rsidRPr="00263260">
        <w:rPr>
          <w:rFonts w:ascii="Arial" w:hAnsi="Arial" w:cs="Arial"/>
          <w:sz w:val="20"/>
        </w:rPr>
        <w:t xml:space="preserve"> and developed in C#, SQL Server, Web Services</w:t>
      </w:r>
    </w:p>
    <w:p w14:paraId="4DFDC9A6" w14:textId="0CDBA776" w:rsidR="004011C7" w:rsidRDefault="004011C7" w:rsidP="004011C7">
      <w:pPr>
        <w:numPr>
          <w:ilvl w:val="0"/>
          <w:numId w:val="3"/>
        </w:numPr>
        <w:tabs>
          <w:tab w:val="left" w:pos="5040"/>
        </w:tabs>
        <w:jc w:val="both"/>
        <w:rPr>
          <w:rFonts w:ascii="Arial" w:hAnsi="Arial" w:cs="Arial"/>
          <w:sz w:val="20"/>
        </w:rPr>
      </w:pPr>
      <w:r w:rsidRPr="004011C7">
        <w:rPr>
          <w:rFonts w:ascii="Arial" w:hAnsi="Arial" w:cs="Arial"/>
          <w:sz w:val="20"/>
        </w:rPr>
        <w:t>Assist</w:t>
      </w:r>
      <w:r w:rsidR="00205FCE">
        <w:rPr>
          <w:rFonts w:ascii="Arial" w:hAnsi="Arial" w:cs="Arial"/>
          <w:sz w:val="20"/>
        </w:rPr>
        <w:t>ed</w:t>
      </w:r>
      <w:r w:rsidRPr="004011C7">
        <w:rPr>
          <w:rFonts w:ascii="Arial" w:hAnsi="Arial" w:cs="Arial"/>
          <w:sz w:val="20"/>
        </w:rPr>
        <w:t xml:space="preserve"> Technical Analyst as necessary in troubleshooting application server environment and configuration issues.</w:t>
      </w:r>
    </w:p>
    <w:p w14:paraId="3F61F024" w14:textId="469EDE68" w:rsidR="00133009" w:rsidRPr="004011C7" w:rsidRDefault="00133009" w:rsidP="00133009">
      <w:pPr>
        <w:numPr>
          <w:ilvl w:val="0"/>
          <w:numId w:val="3"/>
        </w:numPr>
        <w:suppressAutoHyphens w:val="0"/>
        <w:autoSpaceDN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application by using service-oriented architecture. (SOA)</w:t>
      </w:r>
    </w:p>
    <w:p w14:paraId="37A55D0E" w14:textId="58351C82" w:rsidR="004011C7" w:rsidRDefault="004011C7" w:rsidP="00CA1F09">
      <w:pPr>
        <w:tabs>
          <w:tab w:val="left" w:pos="5040"/>
        </w:tabs>
        <w:ind w:left="720"/>
        <w:jc w:val="both"/>
        <w:rPr>
          <w:rFonts w:ascii="Arial" w:hAnsi="Arial" w:cs="Arial"/>
          <w:sz w:val="20"/>
        </w:rPr>
      </w:pPr>
    </w:p>
    <w:p w14:paraId="385386B9" w14:textId="77777777" w:rsidR="00981AA6" w:rsidRPr="00FE0190" w:rsidRDefault="00981AA6" w:rsidP="00FE0190">
      <w:p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</w:p>
    <w:p w14:paraId="4F2E60BC" w14:textId="169044DF" w:rsidR="00487087" w:rsidRDefault="001755E9" w:rsidP="00487087">
      <w:p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  <w:bookmarkStart w:id="22" w:name="OLE_LINK9"/>
      <w:bookmarkStart w:id="23" w:name="OLE_LINK10"/>
      <w:r>
        <w:rPr>
          <w:rStyle w:val="School"/>
          <w:rFonts w:ascii="Arial" w:hAnsi="Arial" w:cs="Arial"/>
          <w:caps w:val="0"/>
          <w:sz w:val="20"/>
        </w:rPr>
        <w:t>Readers Digest</w:t>
      </w:r>
      <w:r w:rsidR="00487087">
        <w:rPr>
          <w:rFonts w:ascii="Arial" w:hAnsi="Arial" w:cs="Arial"/>
          <w:b/>
          <w:bCs/>
          <w:color w:val="000000"/>
          <w:sz w:val="20"/>
        </w:rPr>
        <w:t xml:space="preserve">, Software </w:t>
      </w:r>
      <w:r>
        <w:rPr>
          <w:rFonts w:ascii="Arial" w:hAnsi="Arial" w:cs="Arial"/>
          <w:b/>
          <w:sz w:val="20"/>
        </w:rPr>
        <w:t>Consultant</w:t>
      </w:r>
      <w:r w:rsidR="00487087">
        <w:rPr>
          <w:rFonts w:ascii="Arial" w:hAnsi="Arial" w:cs="Arial"/>
          <w:b/>
          <w:color w:val="000000"/>
          <w:sz w:val="20"/>
        </w:rPr>
        <w:t>,</w:t>
      </w:r>
      <w:r w:rsidR="00487087">
        <w:rPr>
          <w:rFonts w:ascii="Arial" w:hAnsi="Arial" w:cs="Arial"/>
          <w:sz w:val="20"/>
        </w:rPr>
        <w:t xml:space="preserve"> </w:t>
      </w:r>
      <w:r>
        <w:rPr>
          <w:rStyle w:val="School"/>
          <w:rFonts w:ascii="Arial" w:hAnsi="Arial" w:cs="Arial"/>
          <w:b w:val="0"/>
          <w:bCs/>
          <w:caps w:val="0"/>
          <w:sz w:val="20"/>
        </w:rPr>
        <w:t>Milwaukee</w:t>
      </w:r>
      <w:r w:rsidR="00487087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WI</w:t>
      </w:r>
      <w:r w:rsidR="005E2A1B">
        <w:rPr>
          <w:rFonts w:ascii="Arial" w:hAnsi="Arial" w:cs="Arial"/>
          <w:sz w:val="20"/>
        </w:rPr>
        <w:t xml:space="preserve"> and Noida, India</w:t>
      </w:r>
      <w:r w:rsidR="00487087">
        <w:rPr>
          <w:rFonts w:ascii="Arial" w:hAnsi="Arial" w:cs="Arial"/>
          <w:sz w:val="20"/>
        </w:rPr>
        <w:t xml:space="preserve">  </w:t>
      </w:r>
      <w:proofErr w:type="gramStart"/>
      <w:r w:rsidR="00487087">
        <w:rPr>
          <w:rFonts w:ascii="Arial" w:hAnsi="Arial" w:cs="Arial"/>
          <w:sz w:val="20"/>
        </w:rPr>
        <w:t xml:space="preserve">   </w:t>
      </w:r>
      <w:r w:rsidR="00126418">
        <w:rPr>
          <w:rFonts w:ascii="Arial" w:hAnsi="Arial" w:cs="Arial"/>
          <w:sz w:val="20"/>
        </w:rPr>
        <w:t>(</w:t>
      </w:r>
      <w:proofErr w:type="gramEnd"/>
      <w:r w:rsidR="00126418">
        <w:rPr>
          <w:rFonts w:ascii="Arial" w:hAnsi="Arial" w:cs="Arial"/>
          <w:sz w:val="20"/>
        </w:rPr>
        <w:t>via HCL)</w:t>
      </w:r>
      <w:r w:rsidR="00487087">
        <w:rPr>
          <w:rFonts w:ascii="Arial" w:hAnsi="Arial" w:cs="Arial"/>
          <w:sz w:val="20"/>
        </w:rPr>
        <w:t xml:space="preserve">    </w:t>
      </w:r>
      <w:r w:rsidR="00FB77CA">
        <w:rPr>
          <w:rFonts w:ascii="Arial" w:hAnsi="Arial" w:cs="Arial"/>
          <w:sz w:val="20"/>
        </w:rPr>
        <w:t xml:space="preserve">  </w:t>
      </w:r>
      <w:r w:rsidR="00CD34DD" w:rsidRPr="00CA25E8">
        <w:rPr>
          <w:rFonts w:ascii="Arial" w:hAnsi="Arial" w:cs="Arial"/>
          <w:b/>
          <w:bCs/>
          <w:color w:val="000000"/>
          <w:sz w:val="20"/>
        </w:rPr>
        <w:t>Jan</w:t>
      </w:r>
      <w:r w:rsidR="00487087" w:rsidRPr="00CA25E8">
        <w:rPr>
          <w:rFonts w:ascii="Arial" w:hAnsi="Arial" w:cs="Arial"/>
          <w:b/>
          <w:bCs/>
          <w:color w:val="000000"/>
          <w:sz w:val="20"/>
        </w:rPr>
        <w:t xml:space="preserve"> 200</w:t>
      </w:r>
      <w:r w:rsidR="00CD34DD" w:rsidRPr="00CA25E8">
        <w:rPr>
          <w:rFonts w:ascii="Arial" w:hAnsi="Arial" w:cs="Arial"/>
          <w:b/>
          <w:bCs/>
          <w:color w:val="000000"/>
          <w:sz w:val="20"/>
        </w:rPr>
        <w:t>9</w:t>
      </w:r>
      <w:r w:rsidR="00487087" w:rsidRPr="00CA25E8">
        <w:rPr>
          <w:rFonts w:ascii="Arial" w:hAnsi="Arial" w:cs="Arial"/>
          <w:b/>
          <w:bCs/>
          <w:sz w:val="20"/>
        </w:rPr>
        <w:t xml:space="preserve"> – Mar 20</w:t>
      </w:r>
      <w:r w:rsidR="00CD34DD" w:rsidRPr="00CA25E8">
        <w:rPr>
          <w:rFonts w:ascii="Arial" w:hAnsi="Arial" w:cs="Arial"/>
          <w:b/>
          <w:bCs/>
          <w:sz w:val="20"/>
        </w:rPr>
        <w:t>10</w:t>
      </w:r>
    </w:p>
    <w:p w14:paraId="76E2DA66" w14:textId="203C68B7" w:rsidR="00393406" w:rsidRDefault="00393406" w:rsidP="00393406">
      <w:pPr>
        <w:numPr>
          <w:ilvl w:val="0"/>
          <w:numId w:val="3"/>
        </w:numPr>
        <w:tabs>
          <w:tab w:val="left" w:pos="504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</w:t>
      </w:r>
      <w:r w:rsidR="003C4C96">
        <w:rPr>
          <w:rFonts w:ascii="Arial" w:hAnsi="Arial" w:cs="Arial"/>
          <w:sz w:val="20"/>
        </w:rPr>
        <w:t>ed</w:t>
      </w:r>
      <w:r>
        <w:rPr>
          <w:rFonts w:ascii="Arial" w:hAnsi="Arial" w:cs="Arial"/>
          <w:sz w:val="20"/>
        </w:rPr>
        <w:t xml:space="preserve"> Storage procedure in PL/SQL to perform CRUD operations on data from oracle Database.</w:t>
      </w:r>
    </w:p>
    <w:p w14:paraId="25A86B8A" w14:textId="788928EA" w:rsidR="0051533B" w:rsidRDefault="0051533B" w:rsidP="00393406">
      <w:pPr>
        <w:numPr>
          <w:ilvl w:val="0"/>
          <w:numId w:val="3"/>
        </w:numPr>
        <w:tabs>
          <w:tab w:val="left" w:pos="504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Developed web applications using ASP. Net MVC </w:t>
      </w:r>
      <w:r w:rsidR="009E794D">
        <w:rPr>
          <w:rFonts w:ascii="Arial" w:hAnsi="Arial" w:cs="Arial"/>
          <w:sz w:val="20"/>
        </w:rPr>
        <w:t>for its ecommerce web site</w:t>
      </w:r>
    </w:p>
    <w:p w14:paraId="59D4F886" w14:textId="77777777" w:rsidR="00133009" w:rsidRDefault="00133009" w:rsidP="00133009">
      <w:pPr>
        <w:numPr>
          <w:ilvl w:val="0"/>
          <w:numId w:val="3"/>
        </w:numPr>
        <w:suppressAutoHyphens w:val="0"/>
        <w:autoSpaceDN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Implemented site search using </w:t>
      </w:r>
      <w:r w:rsidRPr="007E33ED">
        <w:rPr>
          <w:rFonts w:ascii="Arial" w:hAnsi="Arial" w:cs="Arial"/>
          <w:b/>
          <w:sz w:val="20"/>
        </w:rPr>
        <w:t>solar search engine</w:t>
      </w:r>
      <w:r>
        <w:rPr>
          <w:rFonts w:ascii="Arial" w:hAnsi="Arial" w:cs="Arial"/>
          <w:sz w:val="20"/>
        </w:rPr>
        <w:t>.</w:t>
      </w:r>
    </w:p>
    <w:p w14:paraId="04EAAE2C" w14:textId="77777777" w:rsidR="00133009" w:rsidRDefault="00133009" w:rsidP="00133009">
      <w:pPr>
        <w:numPr>
          <w:ilvl w:val="0"/>
          <w:numId w:val="3"/>
        </w:numPr>
        <w:suppressAutoHyphens w:val="0"/>
        <w:autoSpaceDN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Implemented </w:t>
      </w:r>
      <w:r w:rsidRPr="007E33ED">
        <w:rPr>
          <w:rFonts w:ascii="Arial" w:hAnsi="Arial" w:cs="Arial"/>
          <w:b/>
          <w:sz w:val="20"/>
        </w:rPr>
        <w:t>Omniture</w:t>
      </w:r>
      <w:r>
        <w:rPr>
          <w:rFonts w:ascii="Arial" w:hAnsi="Arial" w:cs="Arial"/>
          <w:sz w:val="20"/>
        </w:rPr>
        <w:t xml:space="preserve"> tags for web analytics on web site.</w:t>
      </w:r>
    </w:p>
    <w:p w14:paraId="40F38BCC" w14:textId="77777777" w:rsidR="009E794D" w:rsidRDefault="009E794D" w:rsidP="00B56D3F">
      <w:pPr>
        <w:tabs>
          <w:tab w:val="left" w:pos="5040"/>
        </w:tabs>
        <w:ind w:left="720"/>
        <w:jc w:val="both"/>
        <w:rPr>
          <w:rFonts w:ascii="Arial" w:hAnsi="Arial" w:cs="Arial"/>
          <w:sz w:val="20"/>
        </w:rPr>
      </w:pPr>
    </w:p>
    <w:p w14:paraId="71126DE5" w14:textId="77777777" w:rsidR="00393406" w:rsidRDefault="00393406" w:rsidP="00487087">
      <w:pPr>
        <w:tabs>
          <w:tab w:val="left" w:pos="720"/>
          <w:tab w:val="left" w:pos="5040"/>
        </w:tabs>
        <w:ind w:right="-288"/>
        <w:rPr>
          <w:rFonts w:ascii="Arial" w:hAnsi="Arial" w:cs="Arial"/>
          <w:sz w:val="20"/>
        </w:rPr>
      </w:pPr>
    </w:p>
    <w:bookmarkEnd w:id="22"/>
    <w:bookmarkEnd w:id="23"/>
    <w:p w14:paraId="4B1AAFD0" w14:textId="1853FBC1" w:rsidR="001755E9" w:rsidRPr="00CA25E8" w:rsidRDefault="001755E9" w:rsidP="001755E9">
      <w:pPr>
        <w:tabs>
          <w:tab w:val="left" w:pos="720"/>
          <w:tab w:val="left" w:pos="5040"/>
        </w:tabs>
        <w:ind w:right="-288"/>
        <w:rPr>
          <w:rFonts w:ascii="Arial" w:hAnsi="Arial" w:cs="Arial"/>
          <w:b/>
          <w:bCs/>
          <w:sz w:val="20"/>
        </w:rPr>
      </w:pPr>
      <w:r>
        <w:rPr>
          <w:rStyle w:val="School"/>
          <w:rFonts w:ascii="Arial" w:hAnsi="Arial" w:cs="Arial"/>
          <w:caps w:val="0"/>
          <w:sz w:val="20"/>
        </w:rPr>
        <w:t>DSGIPLC</w:t>
      </w:r>
      <w:r>
        <w:rPr>
          <w:rFonts w:ascii="Arial" w:hAnsi="Arial" w:cs="Arial"/>
          <w:b/>
          <w:bCs/>
          <w:color w:val="000000"/>
          <w:sz w:val="20"/>
        </w:rPr>
        <w:t xml:space="preserve">, Software </w:t>
      </w:r>
      <w:r>
        <w:rPr>
          <w:rFonts w:ascii="Arial" w:hAnsi="Arial" w:cs="Arial"/>
          <w:b/>
          <w:sz w:val="20"/>
        </w:rPr>
        <w:t>Consultant</w:t>
      </w:r>
      <w:r>
        <w:rPr>
          <w:rFonts w:ascii="Arial" w:hAnsi="Arial" w:cs="Arial"/>
          <w:b/>
          <w:color w:val="000000"/>
          <w:sz w:val="20"/>
        </w:rPr>
        <w:t>,</w:t>
      </w:r>
      <w:r>
        <w:rPr>
          <w:rFonts w:ascii="Arial" w:hAnsi="Arial" w:cs="Arial"/>
          <w:sz w:val="20"/>
        </w:rPr>
        <w:t xml:space="preserve"> </w:t>
      </w:r>
      <w:r>
        <w:rPr>
          <w:rStyle w:val="School"/>
          <w:rFonts w:ascii="Arial" w:hAnsi="Arial" w:cs="Arial"/>
          <w:b w:val="0"/>
          <w:bCs/>
          <w:caps w:val="0"/>
          <w:sz w:val="20"/>
        </w:rPr>
        <w:t>India and</w:t>
      </w:r>
      <w:r>
        <w:rPr>
          <w:rFonts w:ascii="Arial" w:hAnsi="Arial" w:cs="Arial"/>
          <w:sz w:val="20"/>
        </w:rPr>
        <w:t xml:space="preserve"> UK   </w:t>
      </w:r>
      <w:proofErr w:type="gramStart"/>
      <w:r>
        <w:rPr>
          <w:rFonts w:ascii="Arial" w:hAnsi="Arial" w:cs="Arial"/>
          <w:sz w:val="20"/>
        </w:rPr>
        <w:t xml:space="preserve">   </w:t>
      </w:r>
      <w:r w:rsidR="00A96A7A">
        <w:rPr>
          <w:rFonts w:ascii="Arial" w:hAnsi="Arial" w:cs="Arial"/>
          <w:sz w:val="20"/>
        </w:rPr>
        <w:t>(</w:t>
      </w:r>
      <w:proofErr w:type="gramEnd"/>
      <w:r w:rsidR="00A96A7A">
        <w:rPr>
          <w:rFonts w:ascii="Arial" w:hAnsi="Arial" w:cs="Arial"/>
          <w:sz w:val="20"/>
        </w:rPr>
        <w:t>via HCL)</w:t>
      </w:r>
      <w:r>
        <w:rPr>
          <w:rFonts w:ascii="Arial" w:hAnsi="Arial" w:cs="Arial"/>
          <w:sz w:val="20"/>
        </w:rPr>
        <w:t xml:space="preserve">                   </w:t>
      </w:r>
      <w:r>
        <w:rPr>
          <w:rFonts w:ascii="Arial" w:hAnsi="Arial" w:cs="Arial"/>
          <w:sz w:val="20"/>
        </w:rPr>
        <w:tab/>
        <w:t xml:space="preserve">  </w:t>
      </w:r>
      <w:r w:rsidR="000940DE">
        <w:rPr>
          <w:rFonts w:ascii="Arial" w:hAnsi="Arial" w:cs="Arial"/>
          <w:sz w:val="20"/>
        </w:rPr>
        <w:tab/>
      </w:r>
      <w:r w:rsidR="000940DE">
        <w:rPr>
          <w:rFonts w:ascii="Arial" w:hAnsi="Arial" w:cs="Arial"/>
          <w:sz w:val="20"/>
        </w:rPr>
        <w:tab/>
      </w:r>
      <w:r w:rsidRPr="00CA25E8">
        <w:rPr>
          <w:rFonts w:ascii="Arial" w:hAnsi="Arial" w:cs="Arial"/>
          <w:b/>
          <w:bCs/>
          <w:color w:val="000000"/>
          <w:sz w:val="20"/>
        </w:rPr>
        <w:t>Dec 2005</w:t>
      </w:r>
      <w:r w:rsidRPr="00CA25E8">
        <w:rPr>
          <w:rFonts w:ascii="Arial" w:hAnsi="Arial" w:cs="Arial"/>
          <w:b/>
          <w:bCs/>
          <w:sz w:val="20"/>
        </w:rPr>
        <w:t xml:space="preserve"> – </w:t>
      </w:r>
      <w:r w:rsidR="00CD34DD" w:rsidRPr="00CA25E8">
        <w:rPr>
          <w:rFonts w:ascii="Arial" w:hAnsi="Arial" w:cs="Arial"/>
          <w:b/>
          <w:bCs/>
          <w:sz w:val="20"/>
        </w:rPr>
        <w:t>J</w:t>
      </w:r>
      <w:r w:rsidRPr="00CA25E8">
        <w:rPr>
          <w:rFonts w:ascii="Arial" w:hAnsi="Arial" w:cs="Arial"/>
          <w:b/>
          <w:bCs/>
          <w:sz w:val="20"/>
        </w:rPr>
        <w:t>an 2009</w:t>
      </w:r>
    </w:p>
    <w:p w14:paraId="569F5ECE" w14:textId="601B786B" w:rsidR="00CD34DD" w:rsidRDefault="0003322A" w:rsidP="0003322A">
      <w:pPr>
        <w:numPr>
          <w:ilvl w:val="0"/>
          <w:numId w:val="3"/>
        </w:numPr>
        <w:tabs>
          <w:tab w:val="left" w:pos="504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Participate</w:t>
      </w:r>
      <w:r w:rsidR="00C550B1">
        <w:rPr>
          <w:rFonts w:ascii="Arial" w:hAnsi="Arial" w:cs="Arial"/>
          <w:sz w:val="20"/>
        </w:rPr>
        <w:t>d</w:t>
      </w:r>
      <w:r>
        <w:rPr>
          <w:rFonts w:ascii="Arial" w:hAnsi="Arial" w:cs="Arial"/>
          <w:sz w:val="20"/>
        </w:rPr>
        <w:t xml:space="preserve"> in </w:t>
      </w:r>
      <w:r w:rsidR="001E562B">
        <w:rPr>
          <w:rFonts w:ascii="Arial" w:hAnsi="Arial" w:cs="Arial"/>
          <w:sz w:val="20"/>
        </w:rPr>
        <w:t xml:space="preserve">full cycle of </w:t>
      </w:r>
      <w:r w:rsidR="00393406">
        <w:rPr>
          <w:rFonts w:ascii="Arial" w:hAnsi="Arial" w:cs="Arial"/>
          <w:sz w:val="20"/>
        </w:rPr>
        <w:t>development including product meeting, development research and design</w:t>
      </w:r>
    </w:p>
    <w:p w14:paraId="6A230F05" w14:textId="4AFC8783" w:rsidR="00393406" w:rsidRDefault="00393406" w:rsidP="0003322A">
      <w:pPr>
        <w:numPr>
          <w:ilvl w:val="0"/>
          <w:numId w:val="3"/>
        </w:numPr>
        <w:tabs>
          <w:tab w:val="left" w:pos="5040"/>
        </w:tabs>
        <w:jc w:val="both"/>
        <w:rPr>
          <w:rFonts w:ascii="Arial" w:hAnsi="Arial" w:cs="Arial"/>
          <w:sz w:val="20"/>
        </w:rPr>
      </w:pPr>
      <w:bookmarkStart w:id="24" w:name="OLE_LINK3"/>
      <w:bookmarkStart w:id="25" w:name="OLE_LINK4"/>
      <w:r>
        <w:rPr>
          <w:rFonts w:ascii="Arial" w:hAnsi="Arial" w:cs="Arial"/>
          <w:sz w:val="20"/>
        </w:rPr>
        <w:t>Develop</w:t>
      </w:r>
      <w:r w:rsidR="008E4F71">
        <w:rPr>
          <w:rFonts w:ascii="Arial" w:hAnsi="Arial" w:cs="Arial"/>
          <w:sz w:val="20"/>
        </w:rPr>
        <w:t>ed</w:t>
      </w:r>
      <w:r>
        <w:rPr>
          <w:rFonts w:ascii="Arial" w:hAnsi="Arial" w:cs="Arial"/>
          <w:sz w:val="20"/>
        </w:rPr>
        <w:t xml:space="preserve"> Storage procedure in SQL to perform CRUD operations on data from SQL Server Database.</w:t>
      </w:r>
    </w:p>
    <w:bookmarkEnd w:id="24"/>
    <w:bookmarkEnd w:id="25"/>
    <w:p w14:paraId="6BB1FBBA" w14:textId="2E8F2EEB" w:rsidR="00CA1F09" w:rsidRPr="00CA1F09" w:rsidRDefault="00CA1F09" w:rsidP="00E26FC5">
      <w:pPr>
        <w:numPr>
          <w:ilvl w:val="0"/>
          <w:numId w:val="3"/>
        </w:numPr>
        <w:tabs>
          <w:tab w:val="left" w:pos="5040"/>
        </w:tabs>
        <w:jc w:val="both"/>
        <w:rPr>
          <w:rFonts w:ascii="Arial" w:hAnsi="Arial" w:cs="Arial"/>
          <w:sz w:val="20"/>
        </w:rPr>
      </w:pPr>
      <w:r w:rsidRPr="00CA1F09">
        <w:rPr>
          <w:rFonts w:ascii="Arial" w:hAnsi="Arial" w:cs="Arial"/>
          <w:sz w:val="20"/>
        </w:rPr>
        <w:t>Work</w:t>
      </w:r>
      <w:r w:rsidR="00C550B1">
        <w:rPr>
          <w:rFonts w:ascii="Arial" w:hAnsi="Arial" w:cs="Arial"/>
          <w:sz w:val="20"/>
        </w:rPr>
        <w:t>ed</w:t>
      </w:r>
      <w:r w:rsidRPr="00CA1F09">
        <w:rPr>
          <w:rFonts w:ascii="Arial" w:hAnsi="Arial" w:cs="Arial"/>
          <w:sz w:val="20"/>
        </w:rPr>
        <w:t xml:space="preserve"> effectively with the Test &amp; Verification team to resolve issues</w:t>
      </w:r>
    </w:p>
    <w:p w14:paraId="26130017" w14:textId="00947A35" w:rsidR="00CA1F09" w:rsidRPr="00CA1F09" w:rsidRDefault="008E4F71" w:rsidP="00E26FC5">
      <w:pPr>
        <w:numPr>
          <w:ilvl w:val="0"/>
          <w:numId w:val="3"/>
        </w:numPr>
        <w:tabs>
          <w:tab w:val="left" w:pos="504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Was</w:t>
      </w:r>
      <w:r w:rsidR="00CA1F09" w:rsidRPr="00CA1F09">
        <w:rPr>
          <w:rFonts w:ascii="Arial" w:hAnsi="Arial" w:cs="Arial"/>
          <w:sz w:val="20"/>
        </w:rPr>
        <w:t xml:space="preserve"> involved in Development, Continuous Integration and time-boxed iterative development</w:t>
      </w:r>
    </w:p>
    <w:p w14:paraId="5BC45217" w14:textId="2960E11D" w:rsidR="00393406" w:rsidRPr="00B56D3F" w:rsidRDefault="00E26FC5" w:rsidP="00B56D3F">
      <w:pPr>
        <w:numPr>
          <w:ilvl w:val="0"/>
          <w:numId w:val="3"/>
        </w:numPr>
        <w:tabs>
          <w:tab w:val="left" w:pos="5040"/>
        </w:tabs>
        <w:jc w:val="both"/>
        <w:rPr>
          <w:rFonts w:ascii="Arial" w:hAnsi="Arial" w:cs="Arial"/>
          <w:sz w:val="20"/>
        </w:rPr>
      </w:pPr>
      <w:r w:rsidRPr="00E26FC5">
        <w:rPr>
          <w:rFonts w:ascii="Arial" w:hAnsi="Arial" w:cs="Arial"/>
          <w:sz w:val="20"/>
        </w:rPr>
        <w:t>Participate</w:t>
      </w:r>
      <w:r w:rsidR="00205FCE">
        <w:rPr>
          <w:rFonts w:ascii="Arial" w:hAnsi="Arial" w:cs="Arial"/>
          <w:sz w:val="20"/>
        </w:rPr>
        <w:t>d</w:t>
      </w:r>
      <w:r w:rsidRPr="00E26FC5">
        <w:rPr>
          <w:rFonts w:ascii="Arial" w:hAnsi="Arial" w:cs="Arial"/>
          <w:sz w:val="20"/>
        </w:rPr>
        <w:t xml:space="preserve"> in the gathering and reviewing of business requirements and translating into functional/technical specifications</w:t>
      </w:r>
    </w:p>
    <w:p w14:paraId="1841B7EB" w14:textId="24617D8F" w:rsidR="009B209E" w:rsidRPr="00981AA6" w:rsidRDefault="009B209E" w:rsidP="001755E9">
      <w:pPr>
        <w:pStyle w:val="Position"/>
        <w:tabs>
          <w:tab w:val="left" w:pos="720"/>
          <w:tab w:val="left" w:pos="792"/>
          <w:tab w:val="left" w:pos="2160"/>
          <w:tab w:val="left" w:pos="5040"/>
        </w:tabs>
        <w:ind w:left="0"/>
        <w:rPr>
          <w:rFonts w:ascii="Arial" w:hAnsi="Arial" w:cs="Arial"/>
          <w:i w:val="0"/>
          <w:sz w:val="20"/>
        </w:rPr>
      </w:pPr>
    </w:p>
    <w:sectPr w:rsidR="009B209E" w:rsidRPr="00981AA6">
      <w:footerReference w:type="default" r:id="rId9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85AD4" w14:textId="77777777" w:rsidR="00397FEF" w:rsidRDefault="00397FEF">
      <w:r>
        <w:separator/>
      </w:r>
    </w:p>
  </w:endnote>
  <w:endnote w:type="continuationSeparator" w:id="0">
    <w:p w14:paraId="42E8A5FD" w14:textId="77777777" w:rsidR="00397FEF" w:rsidRDefault="00397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A6C9" w14:textId="3C8775C5" w:rsidR="00BA2B99" w:rsidRDefault="00302505">
    <w:pPr>
      <w:pStyle w:val="Footer"/>
    </w:pPr>
    <w:r>
      <w:fldChar w:fldCharType="begin"/>
    </w:r>
    <w:r>
      <w:instrText xml:space="preserve"> DOCVARIABLE dcuFooter  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11B6E" w14:textId="77777777" w:rsidR="00397FEF" w:rsidRDefault="00397FEF">
      <w:r>
        <w:separator/>
      </w:r>
    </w:p>
  </w:footnote>
  <w:footnote w:type="continuationSeparator" w:id="0">
    <w:p w14:paraId="70DCF318" w14:textId="77777777" w:rsidR="00397FEF" w:rsidRDefault="00397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7" w15:restartNumberingAfterBreak="0">
    <w:nsid w:val="00E913DF"/>
    <w:multiLevelType w:val="multilevel"/>
    <w:tmpl w:val="FE22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74F234C"/>
    <w:multiLevelType w:val="multilevel"/>
    <w:tmpl w:val="9F2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827740C"/>
    <w:multiLevelType w:val="multilevel"/>
    <w:tmpl w:val="873A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96254C"/>
    <w:multiLevelType w:val="hybridMultilevel"/>
    <w:tmpl w:val="04F2FE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94D1D"/>
    <w:multiLevelType w:val="multilevel"/>
    <w:tmpl w:val="111A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E05DE1"/>
    <w:multiLevelType w:val="multilevel"/>
    <w:tmpl w:val="8386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784CA3"/>
    <w:multiLevelType w:val="multilevel"/>
    <w:tmpl w:val="7FBC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D81CC9"/>
    <w:multiLevelType w:val="hybridMultilevel"/>
    <w:tmpl w:val="630C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D2398"/>
    <w:multiLevelType w:val="multilevel"/>
    <w:tmpl w:val="5420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A356FD"/>
    <w:multiLevelType w:val="multilevel"/>
    <w:tmpl w:val="ED2E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E25C70"/>
    <w:multiLevelType w:val="hybridMultilevel"/>
    <w:tmpl w:val="EE04B9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17C80"/>
    <w:multiLevelType w:val="multilevel"/>
    <w:tmpl w:val="2E62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C731FB"/>
    <w:multiLevelType w:val="multilevel"/>
    <w:tmpl w:val="2FF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883CE8"/>
    <w:multiLevelType w:val="hybridMultilevel"/>
    <w:tmpl w:val="8DAEDF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4FBF1B9F"/>
    <w:multiLevelType w:val="multilevel"/>
    <w:tmpl w:val="ADA0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A20ACD"/>
    <w:multiLevelType w:val="hybridMultilevel"/>
    <w:tmpl w:val="102A5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637A8"/>
    <w:multiLevelType w:val="hybridMultilevel"/>
    <w:tmpl w:val="0D6A0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6A366F"/>
    <w:multiLevelType w:val="hybridMultilevel"/>
    <w:tmpl w:val="45CA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55D94"/>
    <w:multiLevelType w:val="multilevel"/>
    <w:tmpl w:val="9456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748708">
    <w:abstractNumId w:val="0"/>
  </w:num>
  <w:num w:numId="2" w16cid:durableId="1983805900">
    <w:abstractNumId w:val="1"/>
  </w:num>
  <w:num w:numId="3" w16cid:durableId="677316231">
    <w:abstractNumId w:val="2"/>
  </w:num>
  <w:num w:numId="4" w16cid:durableId="80494268">
    <w:abstractNumId w:val="3"/>
  </w:num>
  <w:num w:numId="5" w16cid:durableId="2088726486">
    <w:abstractNumId w:val="4"/>
  </w:num>
  <w:num w:numId="6" w16cid:durableId="1250851490">
    <w:abstractNumId w:val="5"/>
  </w:num>
  <w:num w:numId="7" w16cid:durableId="166791283">
    <w:abstractNumId w:val="6"/>
  </w:num>
  <w:num w:numId="8" w16cid:durableId="1968583848">
    <w:abstractNumId w:val="24"/>
  </w:num>
  <w:num w:numId="9" w16cid:durableId="1975136695">
    <w:abstractNumId w:val="14"/>
  </w:num>
  <w:num w:numId="10" w16cid:durableId="1901091832">
    <w:abstractNumId w:val="23"/>
  </w:num>
  <w:num w:numId="11" w16cid:durableId="1968006006">
    <w:abstractNumId w:val="17"/>
  </w:num>
  <w:num w:numId="12" w16cid:durableId="853229689">
    <w:abstractNumId w:val="20"/>
  </w:num>
  <w:num w:numId="13" w16cid:durableId="1245064119">
    <w:abstractNumId w:val="8"/>
  </w:num>
  <w:num w:numId="14" w16cid:durableId="1113403133">
    <w:abstractNumId w:val="13"/>
  </w:num>
  <w:num w:numId="15" w16cid:durableId="1296566561">
    <w:abstractNumId w:val="11"/>
  </w:num>
  <w:num w:numId="16" w16cid:durableId="610164736">
    <w:abstractNumId w:val="7"/>
  </w:num>
  <w:num w:numId="17" w16cid:durableId="1266114208">
    <w:abstractNumId w:val="18"/>
  </w:num>
  <w:num w:numId="18" w16cid:durableId="1387339126">
    <w:abstractNumId w:val="25"/>
  </w:num>
  <w:num w:numId="19" w16cid:durableId="450176713">
    <w:abstractNumId w:val="9"/>
  </w:num>
  <w:num w:numId="20" w16cid:durableId="2128963755">
    <w:abstractNumId w:val="12"/>
  </w:num>
  <w:num w:numId="21" w16cid:durableId="1898472483">
    <w:abstractNumId w:val="16"/>
  </w:num>
  <w:num w:numId="22" w16cid:durableId="1431898521">
    <w:abstractNumId w:val="15"/>
  </w:num>
  <w:num w:numId="23" w16cid:durableId="1142190524">
    <w:abstractNumId w:val="19"/>
  </w:num>
  <w:num w:numId="24" w16cid:durableId="1059668738">
    <w:abstractNumId w:val="21"/>
  </w:num>
  <w:num w:numId="25" w16cid:durableId="1463689090">
    <w:abstractNumId w:val="10"/>
  </w:num>
  <w:num w:numId="26" w16cid:durableId="1979144811">
    <w:abstractNumId w:val="10"/>
  </w:num>
  <w:num w:numId="27" w16cid:durableId="138012679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37"/>
    <w:rsid w:val="0001420F"/>
    <w:rsid w:val="00021AAD"/>
    <w:rsid w:val="0003322A"/>
    <w:rsid w:val="0003423B"/>
    <w:rsid w:val="00040B78"/>
    <w:rsid w:val="00044F92"/>
    <w:rsid w:val="0004646F"/>
    <w:rsid w:val="00072642"/>
    <w:rsid w:val="00077B9F"/>
    <w:rsid w:val="000940DE"/>
    <w:rsid w:val="000B1592"/>
    <w:rsid w:val="000B4603"/>
    <w:rsid w:val="000D51E9"/>
    <w:rsid w:val="000E4E78"/>
    <w:rsid w:val="000E78C1"/>
    <w:rsid w:val="000F529D"/>
    <w:rsid w:val="00101B72"/>
    <w:rsid w:val="00117E51"/>
    <w:rsid w:val="00126418"/>
    <w:rsid w:val="00133009"/>
    <w:rsid w:val="00133599"/>
    <w:rsid w:val="001755E9"/>
    <w:rsid w:val="001879B6"/>
    <w:rsid w:val="00187A2C"/>
    <w:rsid w:val="00191D54"/>
    <w:rsid w:val="001A0E61"/>
    <w:rsid w:val="001A37B2"/>
    <w:rsid w:val="001B0B51"/>
    <w:rsid w:val="001B2FDF"/>
    <w:rsid w:val="001B4080"/>
    <w:rsid w:val="001B4214"/>
    <w:rsid w:val="001B65A7"/>
    <w:rsid w:val="001C1039"/>
    <w:rsid w:val="001C1742"/>
    <w:rsid w:val="001E562B"/>
    <w:rsid w:val="001F5001"/>
    <w:rsid w:val="001F5FFD"/>
    <w:rsid w:val="001F6B94"/>
    <w:rsid w:val="002011C0"/>
    <w:rsid w:val="002024AF"/>
    <w:rsid w:val="00205FCE"/>
    <w:rsid w:val="00212CA3"/>
    <w:rsid w:val="00217BBE"/>
    <w:rsid w:val="00234721"/>
    <w:rsid w:val="00235B7B"/>
    <w:rsid w:val="002377F1"/>
    <w:rsid w:val="002409CD"/>
    <w:rsid w:val="00244571"/>
    <w:rsid w:val="00250AFE"/>
    <w:rsid w:val="00252638"/>
    <w:rsid w:val="00255C0B"/>
    <w:rsid w:val="00263260"/>
    <w:rsid w:val="00267602"/>
    <w:rsid w:val="00270AB1"/>
    <w:rsid w:val="00282BB8"/>
    <w:rsid w:val="002A0A4B"/>
    <w:rsid w:val="002A5732"/>
    <w:rsid w:val="002B344B"/>
    <w:rsid w:val="002B5FA9"/>
    <w:rsid w:val="002C2BDE"/>
    <w:rsid w:val="002D081C"/>
    <w:rsid w:val="002D1B3B"/>
    <w:rsid w:val="002D54A5"/>
    <w:rsid w:val="002F1EA6"/>
    <w:rsid w:val="00302505"/>
    <w:rsid w:val="003037DB"/>
    <w:rsid w:val="003124F1"/>
    <w:rsid w:val="003131BA"/>
    <w:rsid w:val="00322A7D"/>
    <w:rsid w:val="0032722E"/>
    <w:rsid w:val="00330FA8"/>
    <w:rsid w:val="00334CE0"/>
    <w:rsid w:val="003422A0"/>
    <w:rsid w:val="00355B24"/>
    <w:rsid w:val="00361D69"/>
    <w:rsid w:val="0036665B"/>
    <w:rsid w:val="00376B16"/>
    <w:rsid w:val="003815A8"/>
    <w:rsid w:val="00383242"/>
    <w:rsid w:val="003902CB"/>
    <w:rsid w:val="003927FA"/>
    <w:rsid w:val="00393406"/>
    <w:rsid w:val="00396379"/>
    <w:rsid w:val="00397FEF"/>
    <w:rsid w:val="003A29D0"/>
    <w:rsid w:val="003A3010"/>
    <w:rsid w:val="003B5540"/>
    <w:rsid w:val="003B690A"/>
    <w:rsid w:val="003C25DE"/>
    <w:rsid w:val="003C4C96"/>
    <w:rsid w:val="003C590E"/>
    <w:rsid w:val="003D71C8"/>
    <w:rsid w:val="003E11EE"/>
    <w:rsid w:val="003E781F"/>
    <w:rsid w:val="004011C7"/>
    <w:rsid w:val="004064AC"/>
    <w:rsid w:val="004132C7"/>
    <w:rsid w:val="004145AA"/>
    <w:rsid w:val="004157B5"/>
    <w:rsid w:val="0042240D"/>
    <w:rsid w:val="0042681E"/>
    <w:rsid w:val="00426EDF"/>
    <w:rsid w:val="00436A1D"/>
    <w:rsid w:val="0044788D"/>
    <w:rsid w:val="00460316"/>
    <w:rsid w:val="00465FF9"/>
    <w:rsid w:val="0046673F"/>
    <w:rsid w:val="00474FB7"/>
    <w:rsid w:val="00475E1F"/>
    <w:rsid w:val="00481080"/>
    <w:rsid w:val="00487087"/>
    <w:rsid w:val="004B7D18"/>
    <w:rsid w:val="004B7E11"/>
    <w:rsid w:val="004C670B"/>
    <w:rsid w:val="004D5C97"/>
    <w:rsid w:val="004E4BB2"/>
    <w:rsid w:val="004F0FA0"/>
    <w:rsid w:val="00502F91"/>
    <w:rsid w:val="00505D0C"/>
    <w:rsid w:val="005069D9"/>
    <w:rsid w:val="005142AE"/>
    <w:rsid w:val="0051533B"/>
    <w:rsid w:val="005224FB"/>
    <w:rsid w:val="00523368"/>
    <w:rsid w:val="005302E4"/>
    <w:rsid w:val="00535822"/>
    <w:rsid w:val="00541967"/>
    <w:rsid w:val="00551804"/>
    <w:rsid w:val="00561D6D"/>
    <w:rsid w:val="005717AF"/>
    <w:rsid w:val="00576816"/>
    <w:rsid w:val="005768A1"/>
    <w:rsid w:val="00587B6F"/>
    <w:rsid w:val="00591F31"/>
    <w:rsid w:val="005922B6"/>
    <w:rsid w:val="0059670B"/>
    <w:rsid w:val="005A6675"/>
    <w:rsid w:val="005A6B57"/>
    <w:rsid w:val="005B6A0A"/>
    <w:rsid w:val="005C3768"/>
    <w:rsid w:val="005C41CF"/>
    <w:rsid w:val="005C4961"/>
    <w:rsid w:val="005D5095"/>
    <w:rsid w:val="005E0DB3"/>
    <w:rsid w:val="005E2A1B"/>
    <w:rsid w:val="005F07D6"/>
    <w:rsid w:val="00610399"/>
    <w:rsid w:val="00612AD7"/>
    <w:rsid w:val="00614681"/>
    <w:rsid w:val="00623D38"/>
    <w:rsid w:val="00627A28"/>
    <w:rsid w:val="00633796"/>
    <w:rsid w:val="00645846"/>
    <w:rsid w:val="0066635C"/>
    <w:rsid w:val="00667F7C"/>
    <w:rsid w:val="00677037"/>
    <w:rsid w:val="0068019F"/>
    <w:rsid w:val="0068075C"/>
    <w:rsid w:val="00683180"/>
    <w:rsid w:val="006856B6"/>
    <w:rsid w:val="006958FD"/>
    <w:rsid w:val="006A6A1D"/>
    <w:rsid w:val="006B520E"/>
    <w:rsid w:val="006E23F6"/>
    <w:rsid w:val="006E70F4"/>
    <w:rsid w:val="006F2B56"/>
    <w:rsid w:val="006F3849"/>
    <w:rsid w:val="007001F9"/>
    <w:rsid w:val="007041DD"/>
    <w:rsid w:val="00723D53"/>
    <w:rsid w:val="0072798C"/>
    <w:rsid w:val="00736D36"/>
    <w:rsid w:val="00743FC9"/>
    <w:rsid w:val="00744532"/>
    <w:rsid w:val="00747C97"/>
    <w:rsid w:val="00753647"/>
    <w:rsid w:val="00754DCD"/>
    <w:rsid w:val="00762C02"/>
    <w:rsid w:val="00765705"/>
    <w:rsid w:val="007739D9"/>
    <w:rsid w:val="00780244"/>
    <w:rsid w:val="00796773"/>
    <w:rsid w:val="007A7A06"/>
    <w:rsid w:val="007A7D7D"/>
    <w:rsid w:val="007B1CF5"/>
    <w:rsid w:val="007B1DAC"/>
    <w:rsid w:val="007B26E4"/>
    <w:rsid w:val="007B5E19"/>
    <w:rsid w:val="007B6C9E"/>
    <w:rsid w:val="007C13A9"/>
    <w:rsid w:val="007D2B71"/>
    <w:rsid w:val="008148E3"/>
    <w:rsid w:val="00817614"/>
    <w:rsid w:val="00820FF6"/>
    <w:rsid w:val="00843640"/>
    <w:rsid w:val="00851252"/>
    <w:rsid w:val="00860D95"/>
    <w:rsid w:val="008637AB"/>
    <w:rsid w:val="0086532E"/>
    <w:rsid w:val="0086726A"/>
    <w:rsid w:val="0086746C"/>
    <w:rsid w:val="00871DBC"/>
    <w:rsid w:val="008804B3"/>
    <w:rsid w:val="008877ED"/>
    <w:rsid w:val="00890B06"/>
    <w:rsid w:val="00891502"/>
    <w:rsid w:val="008943DC"/>
    <w:rsid w:val="008B653C"/>
    <w:rsid w:val="008C049A"/>
    <w:rsid w:val="008D6006"/>
    <w:rsid w:val="008E4F71"/>
    <w:rsid w:val="00907CE2"/>
    <w:rsid w:val="00911055"/>
    <w:rsid w:val="009143F2"/>
    <w:rsid w:val="00914EF8"/>
    <w:rsid w:val="00925ED4"/>
    <w:rsid w:val="00933684"/>
    <w:rsid w:val="0093629C"/>
    <w:rsid w:val="009537F9"/>
    <w:rsid w:val="00955F1F"/>
    <w:rsid w:val="00974EEF"/>
    <w:rsid w:val="009809E5"/>
    <w:rsid w:val="00981AA6"/>
    <w:rsid w:val="00985422"/>
    <w:rsid w:val="00990738"/>
    <w:rsid w:val="00991888"/>
    <w:rsid w:val="009927CB"/>
    <w:rsid w:val="00993337"/>
    <w:rsid w:val="009A56D0"/>
    <w:rsid w:val="009A58ED"/>
    <w:rsid w:val="009A69BC"/>
    <w:rsid w:val="009A6A27"/>
    <w:rsid w:val="009B209E"/>
    <w:rsid w:val="009D14F8"/>
    <w:rsid w:val="009E794D"/>
    <w:rsid w:val="00A07922"/>
    <w:rsid w:val="00A12576"/>
    <w:rsid w:val="00A2128B"/>
    <w:rsid w:val="00A26131"/>
    <w:rsid w:val="00A36E8B"/>
    <w:rsid w:val="00A62299"/>
    <w:rsid w:val="00A9013A"/>
    <w:rsid w:val="00A96A7A"/>
    <w:rsid w:val="00AB1353"/>
    <w:rsid w:val="00AB61B7"/>
    <w:rsid w:val="00AB7B10"/>
    <w:rsid w:val="00AC215F"/>
    <w:rsid w:val="00AC257C"/>
    <w:rsid w:val="00AD1039"/>
    <w:rsid w:val="00AD388E"/>
    <w:rsid w:val="00AE7B00"/>
    <w:rsid w:val="00AE7E2A"/>
    <w:rsid w:val="00B03F2A"/>
    <w:rsid w:val="00B1095D"/>
    <w:rsid w:val="00B11FDF"/>
    <w:rsid w:val="00B13F43"/>
    <w:rsid w:val="00B143A2"/>
    <w:rsid w:val="00B15380"/>
    <w:rsid w:val="00B26DF3"/>
    <w:rsid w:val="00B27722"/>
    <w:rsid w:val="00B27DDC"/>
    <w:rsid w:val="00B56D3F"/>
    <w:rsid w:val="00B6653F"/>
    <w:rsid w:val="00B817D1"/>
    <w:rsid w:val="00B83B0E"/>
    <w:rsid w:val="00B87A83"/>
    <w:rsid w:val="00BA2C31"/>
    <w:rsid w:val="00BA34E1"/>
    <w:rsid w:val="00BA58B8"/>
    <w:rsid w:val="00BA7819"/>
    <w:rsid w:val="00BB3B2D"/>
    <w:rsid w:val="00BC13B8"/>
    <w:rsid w:val="00BC2A2D"/>
    <w:rsid w:val="00BC52C4"/>
    <w:rsid w:val="00BD028C"/>
    <w:rsid w:val="00BE30F5"/>
    <w:rsid w:val="00C013C8"/>
    <w:rsid w:val="00C02B48"/>
    <w:rsid w:val="00C04B77"/>
    <w:rsid w:val="00C2216C"/>
    <w:rsid w:val="00C23FC2"/>
    <w:rsid w:val="00C34C0E"/>
    <w:rsid w:val="00C4534A"/>
    <w:rsid w:val="00C47147"/>
    <w:rsid w:val="00C550B1"/>
    <w:rsid w:val="00C66761"/>
    <w:rsid w:val="00C7571E"/>
    <w:rsid w:val="00C82E7A"/>
    <w:rsid w:val="00C96B59"/>
    <w:rsid w:val="00CA08BF"/>
    <w:rsid w:val="00CA1F09"/>
    <w:rsid w:val="00CA25E8"/>
    <w:rsid w:val="00CA5386"/>
    <w:rsid w:val="00CB52C9"/>
    <w:rsid w:val="00CC05AA"/>
    <w:rsid w:val="00CD34DD"/>
    <w:rsid w:val="00CD3C4D"/>
    <w:rsid w:val="00D077C8"/>
    <w:rsid w:val="00D13C37"/>
    <w:rsid w:val="00D14FA3"/>
    <w:rsid w:val="00D16A97"/>
    <w:rsid w:val="00D20EBB"/>
    <w:rsid w:val="00D328BE"/>
    <w:rsid w:val="00D4767D"/>
    <w:rsid w:val="00D503AB"/>
    <w:rsid w:val="00D6069F"/>
    <w:rsid w:val="00D63C64"/>
    <w:rsid w:val="00D93232"/>
    <w:rsid w:val="00D969C5"/>
    <w:rsid w:val="00DA734D"/>
    <w:rsid w:val="00DB0B76"/>
    <w:rsid w:val="00DB6081"/>
    <w:rsid w:val="00DE3469"/>
    <w:rsid w:val="00DE3B37"/>
    <w:rsid w:val="00E005ED"/>
    <w:rsid w:val="00E024E0"/>
    <w:rsid w:val="00E03CD0"/>
    <w:rsid w:val="00E1504A"/>
    <w:rsid w:val="00E2627C"/>
    <w:rsid w:val="00E26A85"/>
    <w:rsid w:val="00E26FC5"/>
    <w:rsid w:val="00E34373"/>
    <w:rsid w:val="00E46894"/>
    <w:rsid w:val="00E57B9F"/>
    <w:rsid w:val="00E733C6"/>
    <w:rsid w:val="00E753E6"/>
    <w:rsid w:val="00E77431"/>
    <w:rsid w:val="00E817AE"/>
    <w:rsid w:val="00E920D7"/>
    <w:rsid w:val="00E93493"/>
    <w:rsid w:val="00E93EE5"/>
    <w:rsid w:val="00E94FEF"/>
    <w:rsid w:val="00EA37BF"/>
    <w:rsid w:val="00EB537A"/>
    <w:rsid w:val="00EB7CF0"/>
    <w:rsid w:val="00EC54AD"/>
    <w:rsid w:val="00EC5F77"/>
    <w:rsid w:val="00EE2801"/>
    <w:rsid w:val="00EE5A37"/>
    <w:rsid w:val="00EE6528"/>
    <w:rsid w:val="00F0293D"/>
    <w:rsid w:val="00F02DB5"/>
    <w:rsid w:val="00F12C09"/>
    <w:rsid w:val="00F31595"/>
    <w:rsid w:val="00F34F57"/>
    <w:rsid w:val="00F37964"/>
    <w:rsid w:val="00F406E7"/>
    <w:rsid w:val="00F4411A"/>
    <w:rsid w:val="00F71ADB"/>
    <w:rsid w:val="00F82E0B"/>
    <w:rsid w:val="00F876EF"/>
    <w:rsid w:val="00FA3E18"/>
    <w:rsid w:val="00FB598F"/>
    <w:rsid w:val="00FB61BC"/>
    <w:rsid w:val="00FB77CA"/>
    <w:rsid w:val="00FB79D0"/>
    <w:rsid w:val="00FC011E"/>
    <w:rsid w:val="00FC59E3"/>
    <w:rsid w:val="00FE0190"/>
    <w:rsid w:val="00FE1610"/>
    <w:rsid w:val="00FF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80A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3406"/>
    <w:pPr>
      <w:suppressAutoHyphens/>
    </w:pPr>
    <w:rPr>
      <w:rFonts w:ascii="Times New Roman" w:hAnsi="Times New Roman" w:cs="Times New Roman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D13C37"/>
    <w:pPr>
      <w:keepNext/>
      <w:numPr>
        <w:ilvl w:val="1"/>
        <w:numId w:val="1"/>
      </w:numPr>
      <w:ind w:left="-180" w:firstLine="0"/>
      <w:outlineLvl w:val="1"/>
    </w:pPr>
    <w:rPr>
      <w:rFonts w:ascii="Arial" w:hAnsi="Arial" w:cs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13C37"/>
    <w:rPr>
      <w:b/>
      <w:sz w:val="20"/>
      <w:szCs w:val="20"/>
      <w:lang w:eastAsia="ar-SA"/>
    </w:rPr>
  </w:style>
  <w:style w:type="character" w:customStyle="1" w:styleId="School">
    <w:name w:val="School"/>
    <w:rsid w:val="00D13C37"/>
    <w:rPr>
      <w:b/>
      <w:caps/>
    </w:rPr>
  </w:style>
  <w:style w:type="character" w:styleId="Hyperlink">
    <w:name w:val="Hyperlink"/>
    <w:rsid w:val="00D13C37"/>
    <w:rPr>
      <w:color w:val="0000FF"/>
      <w:u w:val="single"/>
    </w:rPr>
  </w:style>
  <w:style w:type="paragraph" w:customStyle="1" w:styleId="Address">
    <w:name w:val="Address"/>
    <w:basedOn w:val="Normal"/>
    <w:rsid w:val="00D13C37"/>
    <w:pPr>
      <w:jc w:val="center"/>
    </w:pPr>
    <w:rPr>
      <w:sz w:val="24"/>
    </w:rPr>
  </w:style>
  <w:style w:type="paragraph" w:styleId="Title">
    <w:name w:val="Title"/>
    <w:basedOn w:val="Normal"/>
    <w:next w:val="Subtitle"/>
    <w:link w:val="TitleChar"/>
    <w:qFormat/>
    <w:rsid w:val="00D13C37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D13C37"/>
    <w:rPr>
      <w:rFonts w:ascii="Times New Roman" w:hAnsi="Times New Roman" w:cs="Times New Roman"/>
      <w:b/>
      <w:bCs/>
      <w:sz w:val="28"/>
      <w:szCs w:val="20"/>
      <w:lang w:eastAsia="ar-SA"/>
    </w:rPr>
  </w:style>
  <w:style w:type="paragraph" w:customStyle="1" w:styleId="Position">
    <w:name w:val="Position"/>
    <w:basedOn w:val="Normal"/>
    <w:rsid w:val="00D13C37"/>
    <w:pPr>
      <w:ind w:left="2160"/>
    </w:pPr>
    <w:rPr>
      <w:i/>
      <w:sz w:val="24"/>
    </w:rPr>
  </w:style>
  <w:style w:type="paragraph" w:customStyle="1" w:styleId="SectionHeading">
    <w:name w:val="Section Heading"/>
    <w:basedOn w:val="Normal"/>
    <w:rsid w:val="00D13C37"/>
    <w:pPr>
      <w:spacing w:before="240"/>
    </w:pPr>
    <w:rPr>
      <w:b/>
      <w:caps/>
      <w:sz w:val="24"/>
    </w:rPr>
  </w:style>
  <w:style w:type="paragraph" w:styleId="Date">
    <w:name w:val="Date"/>
    <w:basedOn w:val="Normal"/>
    <w:link w:val="DateChar"/>
    <w:rsid w:val="00D13C37"/>
    <w:pPr>
      <w:spacing w:before="120"/>
    </w:pPr>
    <w:rPr>
      <w:sz w:val="24"/>
    </w:rPr>
  </w:style>
  <w:style w:type="character" w:customStyle="1" w:styleId="DateChar">
    <w:name w:val="Date Char"/>
    <w:basedOn w:val="DefaultParagraphFont"/>
    <w:link w:val="Date"/>
    <w:rsid w:val="00D13C37"/>
    <w:rPr>
      <w:rFonts w:ascii="Times New Roman" w:hAnsi="Times New Roman" w:cs="Times New Roman"/>
      <w:sz w:val="24"/>
      <w:szCs w:val="20"/>
      <w:lang w:eastAsia="ar-SA"/>
    </w:rPr>
  </w:style>
  <w:style w:type="paragraph" w:customStyle="1" w:styleId="Achievement">
    <w:name w:val="Achievement"/>
    <w:basedOn w:val="BodyText"/>
    <w:rsid w:val="00D13C37"/>
    <w:pPr>
      <w:numPr>
        <w:numId w:val="7"/>
      </w:numPr>
      <w:spacing w:after="60" w:line="220" w:lineRule="atLeast"/>
      <w:jc w:val="both"/>
    </w:pPr>
    <w:rPr>
      <w:rFonts w:ascii="Arial" w:eastAsia="Batang" w:hAnsi="Arial"/>
      <w:spacing w:val="-5"/>
      <w:sz w:val="20"/>
    </w:rPr>
  </w:style>
  <w:style w:type="character" w:customStyle="1" w:styleId="apple-converted-space">
    <w:name w:val="apple-converted-space"/>
    <w:rsid w:val="00D13C37"/>
  </w:style>
  <w:style w:type="paragraph" w:styleId="Header">
    <w:name w:val="header"/>
    <w:basedOn w:val="Normal"/>
    <w:link w:val="HeaderChar"/>
    <w:uiPriority w:val="99"/>
    <w:unhideWhenUsed/>
    <w:rsid w:val="00D13C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C37"/>
    <w:rPr>
      <w:rFonts w:ascii="Times New Roman" w:hAnsi="Times New Roman" w:cs="Times New Roman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13C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C37"/>
    <w:rPr>
      <w:rFonts w:ascii="Times New Roman" w:hAnsi="Times New Roman" w:cs="Times New Roman"/>
      <w:szCs w:val="20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D13C3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D13C37"/>
    <w:rPr>
      <w:rFonts w:asciiTheme="minorHAnsi" w:eastAsiaTheme="minorEastAsia" w:hAnsiTheme="minorHAnsi" w:cstheme="minorBidi"/>
      <w:color w:val="5A5A5A" w:themeColor="text1" w:themeTint="A5"/>
      <w:spacing w:val="15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D13C3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13C37"/>
    <w:rPr>
      <w:rFonts w:ascii="Times New Roman" w:hAnsi="Times New Roman" w:cs="Times New Roman"/>
      <w:szCs w:val="20"/>
      <w:lang w:eastAsia="ar-SA"/>
    </w:rPr>
  </w:style>
  <w:style w:type="character" w:customStyle="1" w:styleId="truncate-multiline--last-line-wrapper">
    <w:name w:val="truncate-multiline--last-line-wrapper"/>
    <w:basedOn w:val="DefaultParagraphFont"/>
    <w:rsid w:val="001B0B51"/>
  </w:style>
  <w:style w:type="paragraph" w:styleId="ListParagraph">
    <w:name w:val="List Paragraph"/>
    <w:basedOn w:val="Normal"/>
    <w:uiPriority w:val="34"/>
    <w:qFormat/>
    <w:rsid w:val="00891502"/>
    <w:pPr>
      <w:ind w:left="720"/>
      <w:contextualSpacing/>
    </w:pPr>
  </w:style>
  <w:style w:type="character" w:styleId="FollowedHyperlink">
    <w:name w:val="FollowedHyperlink"/>
    <w:basedOn w:val="DefaultParagraphFont"/>
    <w:rsid w:val="00E753E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7B26E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B26E4"/>
    <w:rPr>
      <w:rFonts w:ascii="Times New Roman" w:hAnsi="Times New Roman" w:cs="Times New Roman"/>
      <w:sz w:val="18"/>
      <w:szCs w:val="18"/>
      <w:lang w:eastAsia="ar-SA"/>
    </w:rPr>
  </w:style>
  <w:style w:type="character" w:customStyle="1" w:styleId="vanity-namedomain">
    <w:name w:val="vanity-name__domain"/>
    <w:basedOn w:val="DefaultParagraphFont"/>
    <w:rsid w:val="00396379"/>
  </w:style>
  <w:style w:type="character" w:customStyle="1" w:styleId="vanity-namedisplay-name">
    <w:name w:val="vanity-name__display-name"/>
    <w:basedOn w:val="DefaultParagraphFont"/>
    <w:rsid w:val="00396379"/>
  </w:style>
  <w:style w:type="paragraph" w:customStyle="1" w:styleId="Default">
    <w:name w:val="Default"/>
    <w:rsid w:val="00117E5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basedOn w:val="DefaultParagraphFont"/>
    <w:rsid w:val="00014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in.dhamej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itindhame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Dhameja</dc:creator>
  <cp:keywords/>
  <dc:description/>
  <cp:lastModifiedBy>Nitin Dhameja</cp:lastModifiedBy>
  <cp:revision>160</cp:revision>
  <cp:lastPrinted>2022-02-08T23:55:00Z</cp:lastPrinted>
  <dcterms:created xsi:type="dcterms:W3CDTF">2019-03-18T16:56:00Z</dcterms:created>
  <dcterms:modified xsi:type="dcterms:W3CDTF">2022-09-06T17:07:00Z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v-visha4@microsoft.com</vt:lpwstr>
  </property>
  <property fmtid="{D5CDD505-2E9C-101B-9397-08002B2CF9AE}" pid="5" name="MSIP_Label_f42aa342-8706-4288-bd11-ebb85995028c_SetDate">
    <vt:lpwstr>2018-05-09T07:00:07.5123692Z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